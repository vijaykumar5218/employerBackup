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8A6" w:rsidP="0DBABDB6" w:rsidRDefault="003848A6" w14:paraId="67B07099" w14:textId="1262FC9F">
      <w:pPr>
        <w:spacing w:before="0" w:beforeAutospacing="off"/>
        <w:ind w:left="0"/>
        <w:jc w:val="left"/>
        <w:rPr>
          <w:rFonts w:ascii="Calibri" w:hAnsi="Calibri" w:cs="Arial" w:asciiTheme="minorAscii" w:hAnsiTheme="minorAscii"/>
          <w:sz w:val="22"/>
          <w:szCs w:val="22"/>
        </w:rPr>
      </w:pPr>
      <w:r w:rsidRPr="4124E206" w:rsidR="44D899AE">
        <w:rPr>
          <w:rFonts w:ascii="Calibri" w:hAnsi="Calibri"/>
          <w:color w:val="000000" w:themeColor="text1" w:themeTint="FF" w:themeShade="FF"/>
          <w:sz w:val="22"/>
          <w:szCs w:val="22"/>
        </w:rPr>
        <w:t xml:space="preserve">       </w:t>
      </w:r>
      <w:r w:rsidRPr="4124E206" w:rsidR="44D899AE">
        <w:rPr>
          <w:rFonts w:ascii="Calibri" w:hAnsi="Calibri"/>
          <w:b w:val="1"/>
          <w:bCs w:val="1"/>
          <w:color w:val="000000" w:themeColor="text1" w:themeTint="FF" w:themeShade="FF"/>
          <w:sz w:val="28"/>
          <w:szCs w:val="28"/>
        </w:rPr>
        <w:t xml:space="preserve">  </w:t>
      </w:r>
      <w:r w:rsidRPr="4124E206" w:rsidR="0E1E2E44">
        <w:rPr>
          <w:rFonts w:ascii="Calibri" w:hAnsi="Calibri"/>
          <w:b w:val="1"/>
          <w:bCs w:val="1"/>
          <w:color w:val="000000" w:themeColor="text1" w:themeTint="FF" w:themeShade="FF"/>
          <w:sz w:val="32"/>
          <w:szCs w:val="32"/>
        </w:rPr>
        <w:t>VIJAY KUMAR AV</w:t>
      </w:r>
    </w:p>
    <w:p w:rsidR="0D81B581" w:rsidP="4124E206" w:rsidRDefault="0D81B581" w14:paraId="4E9BA4E7" w14:textId="1A88D546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6975"/>
        </w:tabs>
        <w:spacing w:line="276" w:lineRule="auto"/>
        <w:jc w:val="both"/>
      </w:pPr>
      <w:r w:rsidRPr="4124E206" w:rsidR="0D81B581">
        <w:rPr>
          <w:rStyle w:val="Hyperlink"/>
          <w:rFonts w:ascii="Calibri" w:hAnsi="Calibri" w:cs="Arial" w:asciiTheme="minorAscii" w:hAnsiTheme="minorAscii"/>
          <w:sz w:val="22"/>
          <w:szCs w:val="22"/>
          <w:u w:val="none"/>
        </w:rPr>
        <w:t xml:space="preserve">          </w:t>
      </w:r>
      <w:r w:rsidRPr="4124E206" w:rsidR="0D81B581">
        <w:rPr>
          <w:rFonts w:ascii="Calibri" w:hAnsi="Calibri"/>
          <w:color w:val="000000" w:themeColor="text1" w:themeTint="FF" w:themeShade="FF"/>
        </w:rPr>
        <w:t>Email-ID</w:t>
      </w:r>
      <w:r w:rsidRPr="4124E206" w:rsidR="0D81B581">
        <w:rPr>
          <w:rFonts w:ascii="Calibri" w:hAnsi="Calibri"/>
          <w:color w:val="000000" w:themeColor="text1" w:themeTint="FF" w:themeShade="FF"/>
        </w:rPr>
        <w:t xml:space="preserve">: </w:t>
      </w:r>
      <w:hyperlink r:id="R8daad85815f246b8">
        <w:r w:rsidRPr="4124E206" w:rsidR="0D81B581">
          <w:rPr>
            <w:rStyle w:val="Hyperlink"/>
          </w:rPr>
          <w:t>vijay.av5218@gmail.com</w:t>
        </w:r>
      </w:hyperlink>
    </w:p>
    <w:p w:rsidR="61F43039" w:rsidP="4124E206" w:rsidRDefault="61F43039" w14:paraId="562E178F" w14:textId="40E0E156">
      <w:pPr>
        <w:pStyle w:val="Normal"/>
        <w:spacing w:before="0" w:beforeAutospacing="off" w:line="276" w:lineRule="auto"/>
        <w:ind w:left="0" w:firstLine="0"/>
        <w:jc w:val="left"/>
        <w:rPr>
          <w:rFonts w:ascii="Calibri" w:hAnsi="Calibri"/>
          <w:color w:val="000000" w:themeColor="text1" w:themeTint="FF" w:themeShade="FF"/>
          <w:sz w:val="22"/>
          <w:szCs w:val="22"/>
        </w:rPr>
      </w:pPr>
      <w:r w:rsidRPr="290CD174" w:rsidR="2F60160F">
        <w:rPr>
          <w:rFonts w:ascii="Calibri" w:hAnsi="Calibri"/>
          <w:color w:val="000000" w:themeColor="text1" w:themeTint="FF" w:themeShade="FF"/>
          <w:sz w:val="22"/>
          <w:szCs w:val="22"/>
        </w:rPr>
        <w:t xml:space="preserve">          </w:t>
      </w:r>
      <w:r w:rsidRPr="290CD174" w:rsidR="3AB5A082">
        <w:rPr>
          <w:rFonts w:ascii="Calibri" w:hAnsi="Calibri" w:cs="Arial" w:asciiTheme="minorAscii" w:hAnsiTheme="minorAscii"/>
          <w:b w:val="1"/>
          <w:bCs w:val="1"/>
          <w:sz w:val="22"/>
          <w:szCs w:val="22"/>
        </w:rPr>
        <w:t>Senior Software Engineer / Developer</w:t>
      </w:r>
      <w:r w:rsidRPr="290CD174" w:rsidR="2031468B">
        <w:rPr>
          <w:rFonts w:ascii="Calibri" w:hAnsi="Calibri"/>
          <w:color w:val="000000" w:themeColor="text1" w:themeTint="FF" w:themeShade="FF"/>
          <w:sz w:val="22"/>
          <w:szCs w:val="22"/>
        </w:rPr>
        <w:t xml:space="preserve"> </w:t>
      </w:r>
      <w:r>
        <w:tab/>
      </w:r>
      <w:r>
        <w:tab/>
      </w:r>
      <w:r>
        <w:tab/>
      </w:r>
      <w:r>
        <w:tab/>
      </w:r>
      <w:r w:rsidRPr="290CD174" w:rsidR="2031468B">
        <w:rPr>
          <w:rFonts w:ascii="Calibri" w:hAnsi="Calibri"/>
          <w:color w:val="000000" w:themeColor="text1" w:themeTint="FF" w:themeShade="FF"/>
          <w:sz w:val="22"/>
          <w:szCs w:val="22"/>
        </w:rPr>
        <w:t xml:space="preserve">     Mob No: +91 8105242463</w:t>
      </w:r>
    </w:p>
    <w:p w:rsidR="4124E206" w:rsidP="4124E206" w:rsidRDefault="4124E206" w14:paraId="3A0E31B0" w14:textId="0F853857">
      <w:pPr>
        <w:pStyle w:val="Normal"/>
        <w:spacing w:before="0" w:beforeAutospacing="off"/>
        <w:ind w:left="0" w:firstLine="0"/>
        <w:jc w:val="left"/>
        <w:rPr>
          <w:rFonts w:ascii="Calibri" w:hAnsi="Calibri"/>
          <w:color w:val="000000" w:themeColor="text1" w:themeTint="FF" w:themeShade="FF"/>
          <w:sz w:val="22"/>
          <w:szCs w:val="22"/>
        </w:rPr>
      </w:pPr>
    </w:p>
    <w:p w:rsidR="003848A6" w:rsidP="0DBABDB6" w:rsidRDefault="003848A6" w14:paraId="6FA105DC" w14:textId="56A23124">
      <w:pPr>
        <w:shd w:val="clear" w:color="auto" w:fill="D0CECE" w:themeFill="background2" w:themeFillShade="E6"/>
        <w:rPr>
          <w:rFonts w:cs="Calibri"/>
          <w:b w:val="1"/>
          <w:bCs w:val="1"/>
        </w:rPr>
      </w:pPr>
      <w:r w:rsidRPr="0DBABDB6" w:rsidR="003848A6">
        <w:rPr>
          <w:rFonts w:cs="Calibri"/>
          <w:b w:val="1"/>
          <w:bCs w:val="1"/>
        </w:rPr>
        <w:t>Professional Summary</w:t>
      </w:r>
    </w:p>
    <w:p w:rsidR="77BBD86A" w:rsidP="61F43039" w:rsidRDefault="77BBD86A" w14:paraId="4ED34B90" w14:textId="24ADFA4E">
      <w:pPr>
        <w:pStyle w:val="ListParagraph"/>
        <w:numPr>
          <w:ilvl w:val="0"/>
          <w:numId w:val="32"/>
        </w:numPr>
        <w:spacing w:line="276" w:lineRule="auto"/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61F43039" w:rsidR="77BBD86A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I have </w:t>
      </w:r>
      <w:r w:rsidRPr="61F43039" w:rsidR="77BBD86A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7</w:t>
      </w:r>
      <w:r w:rsidRPr="61F43039" w:rsidR="039F1C54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+</w:t>
      </w:r>
      <w:r w:rsidRPr="61F43039" w:rsidR="77BBD86A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years of experience on Core Java platforms and Front-End Technology, specializing in developing Web and Mobile applications.</w:t>
      </w:r>
    </w:p>
    <w:p w:rsidRPr="002F72C8" w:rsidR="00C94014" w:rsidP="61F43039" w:rsidRDefault="00C94014" w14:paraId="3873687A" w14:textId="5C6E7C86">
      <w:pPr>
        <w:pStyle w:val="ListParagraph"/>
        <w:numPr>
          <w:ilvl w:val="0"/>
          <w:numId w:val="32"/>
        </w:numPr>
        <w:spacing w:line="276" w:lineRule="auto"/>
        <w:rPr>
          <w:sz w:val="24"/>
          <w:szCs w:val="24"/>
          <w:u w:val="single"/>
        </w:rPr>
      </w:pPr>
      <w:r w:rsidRPr="61F43039" w:rsidR="00C94014">
        <w:rPr>
          <w:snapToGrid w:val="0"/>
          <w:color w:val="000000"/>
          <w:sz w:val="24"/>
          <w:szCs w:val="24"/>
        </w:rPr>
        <w:t xml:space="preserve">Developing web applications using </w:t>
      </w:r>
      <w:r w:rsidRPr="61F43039" w:rsidR="00C94014">
        <w:rPr>
          <w:b w:val="1"/>
          <w:bCs w:val="1"/>
          <w:snapToGrid w:val="0"/>
          <w:color w:val="000000"/>
          <w:sz w:val="24"/>
          <w:szCs w:val="24"/>
        </w:rPr>
        <w:t xml:space="preserve">Core </w:t>
      </w:r>
      <w:r w:rsidRPr="61F43039" w:rsidR="1803AF15">
        <w:rPr>
          <w:b w:val="1"/>
          <w:bCs w:val="1"/>
          <w:snapToGrid w:val="0"/>
          <w:color w:val="000000"/>
          <w:sz w:val="24"/>
          <w:szCs w:val="24"/>
        </w:rPr>
        <w:t>Java, HTML</w:t>
      </w:r>
      <w:r w:rsidRPr="61F43039" w:rsidR="00C94014">
        <w:rPr>
          <w:b w:val="1"/>
          <w:bCs w:val="1"/>
          <w:snapToGrid w:val="0"/>
          <w:color w:val="000000"/>
          <w:sz w:val="24"/>
          <w:szCs w:val="24"/>
        </w:rPr>
        <w:t xml:space="preserve"> 5</w:t>
      </w:r>
      <w:r w:rsidRPr="61F43039" w:rsidR="00C94014">
        <w:rPr>
          <w:b w:val="1"/>
          <w:bCs w:val="1"/>
          <w:snapToGrid w:val="0"/>
          <w:color w:val="000000"/>
          <w:sz w:val="24"/>
          <w:szCs w:val="24"/>
        </w:rPr>
        <w:t>, CSS3,</w:t>
      </w:r>
      <w:r w:rsidRPr="61F43039" w:rsidR="00C94014">
        <w:rPr>
          <w:b w:val="1"/>
          <w:bCs w:val="1"/>
          <w:snapToGrid w:val="0"/>
          <w:color w:val="000000"/>
          <w:sz w:val="24"/>
          <w:szCs w:val="24"/>
        </w:rPr>
        <w:t xml:space="preserve"> Bootstrap</w:t>
      </w:r>
      <w:r w:rsidRPr="61F43039" w:rsidR="0F4C99D1">
        <w:rPr>
          <w:b w:val="1"/>
          <w:bCs w:val="1"/>
          <w:snapToGrid w:val="0"/>
          <w:color w:val="000000"/>
          <w:sz w:val="24"/>
          <w:szCs w:val="24"/>
        </w:rPr>
        <w:t xml:space="preserve">, </w:t>
      </w:r>
      <w:r w:rsidRPr="61F43039" w:rsidR="00E60BBB">
        <w:rPr>
          <w:b w:val="1"/>
          <w:bCs w:val="1"/>
          <w:snapToGrid w:val="0"/>
          <w:color w:val="000000"/>
          <w:sz w:val="24"/>
          <w:szCs w:val="24"/>
        </w:rPr>
        <w:t xml:space="preserve">Type Script, Angular 8</w:t>
      </w:r>
      <w:r w:rsidRPr="61F43039" w:rsidR="56880378">
        <w:rPr>
          <w:b w:val="1"/>
          <w:bCs w:val="1"/>
          <w:snapToGrid w:val="0"/>
          <w:color w:val="000000"/>
          <w:sz w:val="24"/>
          <w:szCs w:val="24"/>
        </w:rPr>
        <w:t xml:space="preserve">/12/14 &amp;</w:t>
      </w:r>
      <w:bookmarkStart w:name="_GoBack" w:id="0"/>
      <w:bookmarkEnd w:id="0"/>
      <w:r w:rsidRPr="61F43039" w:rsidR="00C94014">
        <w:rPr>
          <w:b w:val="1"/>
          <w:bCs w:val="1"/>
          <w:snapToGrid w:val="0"/>
          <w:color w:val="000000"/>
          <w:sz w:val="24"/>
          <w:szCs w:val="24"/>
        </w:rPr>
        <w:t xml:space="preserve"> MySQL</w:t>
      </w:r>
      <w:r w:rsidRPr="61F43039" w:rsidR="00C94014">
        <w:rPr>
          <w:snapToGrid w:val="0"/>
          <w:color w:val="000000"/>
          <w:sz w:val="24"/>
          <w:szCs w:val="24"/>
        </w:rPr>
        <w:t>.</w:t>
      </w:r>
    </w:p>
    <w:p w:rsidRPr="002F72C8" w:rsidR="00C94014" w:rsidP="61F43039" w:rsidRDefault="00C94014" w14:paraId="0E9F7DBF" w14:textId="10785947">
      <w:pPr>
        <w:pStyle w:val="ListParagraph"/>
        <w:numPr>
          <w:ilvl w:val="0"/>
          <w:numId w:val="32"/>
        </w:numPr>
        <w:spacing w:line="276" w:lineRule="auto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61F43039" w:rsidR="11C001ED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000000" w:themeColor="text1" w:themeTint="FF" w:themeShade="FF"/>
          <w:sz w:val="24"/>
          <w:szCs w:val="24"/>
          <w:lang w:eastAsia="en-US" w:bidi="ar-SA"/>
        </w:rPr>
        <w:t>5</w:t>
      </w:r>
      <w:r w:rsidRPr="61F43039" w:rsidR="6E9F0C69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000000" w:themeColor="text1" w:themeTint="FF" w:themeShade="FF"/>
          <w:sz w:val="24"/>
          <w:szCs w:val="24"/>
          <w:lang w:eastAsia="en-US" w:bidi="ar-SA"/>
        </w:rPr>
        <w:t>+</w:t>
      </w:r>
      <w:r w:rsidRPr="61F43039" w:rsidR="6E9F0C69">
        <w:rPr>
          <w:rFonts w:ascii="Calibri" w:hAnsi="Calibri" w:eastAsia="Calibri" w:cs="" w:asciiTheme="minorAscii" w:hAnsiTheme="minorAscii" w:eastAsiaTheme="minorAscii" w:cstheme="minorBidi"/>
          <w:color w:val="000000" w:themeColor="text1" w:themeTint="FF" w:themeShade="FF"/>
          <w:sz w:val="24"/>
          <w:szCs w:val="24"/>
          <w:lang w:eastAsia="en-US" w:bidi="ar-SA"/>
        </w:rPr>
        <w:t xml:space="preserve"> years of experience in Frontend development, I have worked on Angular and Ionic frameworks and </w:t>
      </w:r>
      <w:r w:rsidRPr="61F43039" w:rsidR="6E9F0C69">
        <w:rPr>
          <w:rFonts w:ascii="Calibri" w:hAnsi="Calibri" w:eastAsia="Calibri" w:cs="" w:asciiTheme="minorAscii" w:hAnsiTheme="minorAscii" w:eastAsiaTheme="minorAscii" w:cstheme="minorBidi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methodologies in both leadership and developer roles throughout my career.</w:t>
      </w:r>
    </w:p>
    <w:p w:rsidRPr="002F72C8" w:rsidR="00C94014" w:rsidP="0DBABDB6" w:rsidRDefault="00C94014" w14:paraId="6383969B" w14:textId="05C2A4D6">
      <w:pPr>
        <w:pStyle w:val="ListParagraph"/>
        <w:numPr>
          <w:ilvl w:val="0"/>
          <w:numId w:val="32"/>
        </w:numPr>
        <w:spacing w:line="276" w:lineRule="auto"/>
        <w:rPr>
          <w:rFonts w:ascii="Calibri" w:hAnsi="Calibri" w:eastAsia="Calibri" w:cs="" w:asciiTheme="minorAscii" w:hAnsiTheme="minorAscii" w:eastAsiaTheme="minorAscii" w:cstheme="minorBidi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  <w:r w:rsidRPr="4124E206" w:rsidR="54581566">
        <w:rPr>
          <w:rFonts w:ascii="Calibri" w:hAnsi="Calibri" w:eastAsia="Calibri" w:cs="" w:asciiTheme="minorAscii" w:hAnsiTheme="minorAscii" w:eastAsiaTheme="minorAscii" w:cstheme="minorBidi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I am </w:t>
      </w:r>
      <w:r w:rsidRPr="4124E206" w:rsidR="4E40F89E">
        <w:rPr>
          <w:rFonts w:ascii="Calibri" w:hAnsi="Calibri" w:eastAsia="Calibri" w:cs="" w:asciiTheme="minorAscii" w:hAnsiTheme="minorAscii" w:eastAsiaTheme="minorAscii" w:cstheme="minorBidi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currently</w:t>
      </w:r>
      <w:r w:rsidRPr="4124E206" w:rsidR="4E40F89E">
        <w:rPr>
          <w:rFonts w:ascii="Calibri" w:hAnsi="Calibri" w:eastAsia="Calibri" w:cs="" w:asciiTheme="minorAscii" w:hAnsiTheme="minorAscii" w:eastAsiaTheme="minorAscii" w:cstheme="minorBidi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4124E206" w:rsidR="54581566">
        <w:rPr>
          <w:rFonts w:ascii="Calibri" w:hAnsi="Calibri" w:eastAsia="Calibri" w:cs="" w:asciiTheme="minorAscii" w:hAnsiTheme="minorAscii" w:eastAsiaTheme="minorAscii" w:cstheme="minorBidi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employed </w:t>
      </w:r>
      <w:r w:rsidRPr="4124E206" w:rsidR="54581566">
        <w:rPr>
          <w:rFonts w:ascii="Calibri" w:hAnsi="Calibri" w:eastAsia="Calibri" w:cs="" w:asciiTheme="minorAscii" w:hAnsiTheme="minorAscii" w:eastAsiaTheme="minorAscii" w:cstheme="minorBidi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as the </w:t>
      </w:r>
      <w:r w:rsidRPr="4124E206" w:rsidR="54581566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Senior Software Engineer</w:t>
      </w:r>
      <w:r w:rsidRPr="4124E206" w:rsidR="54581566">
        <w:rPr>
          <w:rFonts w:ascii="Calibri" w:hAnsi="Calibri" w:eastAsia="Calibri" w:cs="" w:asciiTheme="minorAscii" w:hAnsiTheme="minorAscii" w:eastAsiaTheme="minorAscii" w:cstheme="minorBidi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serving client Voya Financial through </w:t>
      </w:r>
      <w:r w:rsidRPr="4124E206" w:rsidR="54581566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SLK Software Services</w:t>
      </w:r>
      <w:r w:rsidRPr="4124E206" w:rsidR="1272A461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Pvt</w:t>
      </w:r>
      <w:r w:rsidRPr="4124E206" w:rsidR="54581566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Ltd</w:t>
      </w:r>
      <w:r w:rsidRPr="4124E206" w:rsidR="54581566">
        <w:rPr>
          <w:rFonts w:ascii="Calibri" w:hAnsi="Calibri" w:eastAsia="Calibri" w:cs="" w:asciiTheme="minorAscii" w:hAnsiTheme="minorAscii" w:eastAsiaTheme="minorAscii" w:cstheme="minorBidi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.</w:t>
      </w:r>
    </w:p>
    <w:p w:rsidRPr="002F72C8" w:rsidR="00C94014" w:rsidP="61F43039" w:rsidRDefault="00C94014" w14:paraId="5870472F" w14:textId="3FFC33CB">
      <w:pPr>
        <w:pStyle w:val="ListParagraph"/>
        <w:numPr>
          <w:ilvl w:val="0"/>
          <w:numId w:val="32"/>
        </w:numPr>
        <w:spacing w:line="276" w:lineRule="auto"/>
        <w:ind w:right="-20"/>
        <w:rPr>
          <w:noProof w:val="0"/>
          <w:sz w:val="24"/>
          <w:szCs w:val="24"/>
          <w:lang w:val="en-US"/>
        </w:rPr>
      </w:pPr>
      <w:r w:rsidRPr="4124E206" w:rsidR="535DEA3C">
        <w:rPr>
          <w:noProof w:val="0"/>
          <w:sz w:val="24"/>
          <w:szCs w:val="24"/>
          <w:lang w:val="en-US"/>
        </w:rPr>
        <w:t xml:space="preserve">Experience in developing highly interactive web and mobile </w:t>
      </w:r>
      <w:r w:rsidRPr="4124E206" w:rsidR="502BE9EA">
        <w:rPr>
          <w:noProof w:val="0"/>
          <w:sz w:val="24"/>
          <w:szCs w:val="24"/>
          <w:lang w:val="en-US"/>
        </w:rPr>
        <w:t>applications</w:t>
      </w:r>
      <w:r w:rsidRPr="4124E206" w:rsidR="535DEA3C">
        <w:rPr>
          <w:noProof w:val="0"/>
          <w:sz w:val="24"/>
          <w:szCs w:val="24"/>
          <w:lang w:val="en-US"/>
        </w:rPr>
        <w:t xml:space="preserve"> </w:t>
      </w:r>
      <w:r w:rsidRPr="4124E206" w:rsidR="535DEA3C">
        <w:rPr>
          <w:noProof w:val="0"/>
          <w:sz w:val="24"/>
          <w:szCs w:val="24"/>
          <w:lang w:val="en-US"/>
        </w:rPr>
        <w:t>utilizing</w:t>
      </w:r>
      <w:r w:rsidRPr="4124E206" w:rsidR="535DEA3C">
        <w:rPr>
          <w:noProof w:val="0"/>
          <w:sz w:val="24"/>
          <w:szCs w:val="24"/>
          <w:lang w:val="en-US"/>
        </w:rPr>
        <w:t xml:space="preserve"> Angular 14, Ionic 5/6, HTML5,</w:t>
      </w:r>
      <w:r w:rsidRPr="4124E206" w:rsidR="781A8B51">
        <w:rPr>
          <w:noProof w:val="0"/>
          <w:sz w:val="24"/>
          <w:szCs w:val="24"/>
          <w:lang w:val="en-US"/>
        </w:rPr>
        <w:t xml:space="preserve"> </w:t>
      </w:r>
      <w:r w:rsidRPr="4124E206" w:rsidR="535DEA3C">
        <w:rPr>
          <w:noProof w:val="0"/>
          <w:sz w:val="24"/>
          <w:szCs w:val="24"/>
          <w:lang w:val="en-US"/>
        </w:rPr>
        <w:t>CSS3, TypeScript, JSON &amp; Bootstrap.</w:t>
      </w:r>
    </w:p>
    <w:p w:rsidRPr="002F72C8" w:rsidR="00C94014" w:rsidP="61F43039" w:rsidRDefault="00C94014" w14:paraId="22FCB1CE" w14:textId="38BCC88A">
      <w:pPr>
        <w:pStyle w:val="ListParagraph"/>
        <w:numPr>
          <w:ilvl w:val="0"/>
          <w:numId w:val="32"/>
        </w:numPr>
        <w:spacing w:line="276" w:lineRule="auto"/>
        <w:ind w:right="-20"/>
        <w:rPr>
          <w:noProof w:val="0"/>
          <w:sz w:val="24"/>
          <w:szCs w:val="24"/>
          <w:lang w:val="en-US"/>
        </w:rPr>
      </w:pPr>
      <w:r w:rsidRPr="4124E206" w:rsidR="535DEA3C">
        <w:rPr>
          <w:noProof w:val="0"/>
          <w:sz w:val="24"/>
          <w:szCs w:val="24"/>
          <w:lang w:val="en-US"/>
        </w:rPr>
        <w:t xml:space="preserve">Gained </w:t>
      </w:r>
      <w:r w:rsidRPr="4124E206" w:rsidR="535DEA3C">
        <w:rPr>
          <w:noProof w:val="0"/>
          <w:sz w:val="24"/>
          <w:szCs w:val="24"/>
          <w:lang w:val="en-US"/>
        </w:rPr>
        <w:t>proficiency</w:t>
      </w:r>
      <w:r w:rsidRPr="4124E206" w:rsidR="535DEA3C">
        <w:rPr>
          <w:noProof w:val="0"/>
          <w:sz w:val="24"/>
          <w:szCs w:val="24"/>
          <w:lang w:val="en-US"/>
        </w:rPr>
        <w:t xml:space="preserve"> in Cross Platform Mobile Apps building using Angular and Ionic 5/6 Capacitor.</w:t>
      </w:r>
    </w:p>
    <w:p w:rsidRPr="002F72C8" w:rsidR="00C94014" w:rsidP="61F43039" w:rsidRDefault="00C94014" w14:paraId="7F4215EA" w14:textId="72C5BA51">
      <w:pPr>
        <w:pStyle w:val="ListParagraph"/>
        <w:numPr>
          <w:ilvl w:val="0"/>
          <w:numId w:val="32"/>
        </w:numPr>
        <w:spacing w:line="276" w:lineRule="auto"/>
        <w:ind w:right="-20"/>
        <w:rPr>
          <w:noProof w:val="0"/>
          <w:sz w:val="24"/>
          <w:szCs w:val="24"/>
          <w:lang w:val="en-US"/>
        </w:rPr>
      </w:pPr>
      <w:r w:rsidRPr="4124E206" w:rsidR="535DEA3C">
        <w:rPr>
          <w:noProof w:val="0"/>
          <w:sz w:val="24"/>
          <w:szCs w:val="24"/>
          <w:lang w:val="en-US"/>
        </w:rPr>
        <w:t xml:space="preserve">I have knowledge of </w:t>
      </w:r>
      <w:r w:rsidRPr="4124E206" w:rsidR="535DEA3C">
        <w:rPr>
          <w:noProof w:val="0"/>
          <w:sz w:val="24"/>
          <w:szCs w:val="24"/>
          <w:lang w:val="en-US"/>
        </w:rPr>
        <w:t>Spring</w:t>
      </w:r>
      <w:r w:rsidRPr="4124E206" w:rsidR="1FAB1575">
        <w:rPr>
          <w:noProof w:val="0"/>
          <w:sz w:val="24"/>
          <w:szCs w:val="24"/>
          <w:lang w:val="en-US"/>
        </w:rPr>
        <w:t>B</w:t>
      </w:r>
      <w:r w:rsidRPr="4124E206" w:rsidR="535DEA3C">
        <w:rPr>
          <w:noProof w:val="0"/>
          <w:sz w:val="24"/>
          <w:szCs w:val="24"/>
          <w:lang w:val="en-US"/>
        </w:rPr>
        <w:t>oot</w:t>
      </w:r>
      <w:r w:rsidRPr="4124E206" w:rsidR="535DEA3C">
        <w:rPr>
          <w:noProof w:val="0"/>
          <w:sz w:val="24"/>
          <w:szCs w:val="24"/>
          <w:lang w:val="en-US"/>
        </w:rPr>
        <w:t xml:space="preserve"> Framework, REST APIs and MySQL with limited hands on.</w:t>
      </w:r>
    </w:p>
    <w:p w:rsidRPr="002F72C8" w:rsidR="00C94014" w:rsidP="61F43039" w:rsidRDefault="00C94014" w14:paraId="248F6E55" w14:textId="4B5D45EA">
      <w:pPr>
        <w:pStyle w:val="ListParagraph"/>
        <w:numPr>
          <w:ilvl w:val="0"/>
          <w:numId w:val="32"/>
        </w:numPr>
        <w:spacing w:line="276" w:lineRule="auto"/>
        <w:ind w:right="-20"/>
        <w:rPr>
          <w:noProof w:val="0"/>
          <w:sz w:val="24"/>
          <w:szCs w:val="24"/>
          <w:lang w:val="en-US"/>
        </w:rPr>
      </w:pPr>
      <w:r w:rsidRPr="4124E206" w:rsidR="535DEA3C">
        <w:rPr>
          <w:noProof w:val="0"/>
          <w:sz w:val="24"/>
          <w:szCs w:val="24"/>
          <w:lang w:val="en-US"/>
        </w:rPr>
        <w:t>Well versed with complete Software Life Cycle Development (SDLC) process which includes Analysis, Designing,</w:t>
      </w:r>
      <w:r w:rsidRPr="4124E206" w:rsidR="56976A30">
        <w:rPr>
          <w:noProof w:val="0"/>
          <w:sz w:val="24"/>
          <w:szCs w:val="24"/>
          <w:lang w:val="en-US"/>
        </w:rPr>
        <w:t xml:space="preserve"> </w:t>
      </w:r>
      <w:r w:rsidRPr="4124E206" w:rsidR="535DEA3C">
        <w:rPr>
          <w:noProof w:val="0"/>
          <w:sz w:val="24"/>
          <w:szCs w:val="24"/>
          <w:lang w:val="en-US"/>
        </w:rPr>
        <w:t>Developing, Testing, Implementing and Documenting the entire life cycle using various methodologies like</w:t>
      </w:r>
      <w:r w:rsidRPr="4124E206" w:rsidR="3917627C">
        <w:rPr>
          <w:noProof w:val="0"/>
          <w:sz w:val="24"/>
          <w:szCs w:val="24"/>
          <w:lang w:val="en-US"/>
        </w:rPr>
        <w:t xml:space="preserve"> </w:t>
      </w:r>
      <w:r w:rsidRPr="4124E206" w:rsidR="535DEA3C">
        <w:rPr>
          <w:noProof w:val="0"/>
          <w:sz w:val="24"/>
          <w:szCs w:val="24"/>
          <w:lang w:val="en-US"/>
        </w:rPr>
        <w:t>Waterfall, Agile</w:t>
      </w:r>
      <w:r w:rsidRPr="4124E206" w:rsidR="1994D706">
        <w:rPr>
          <w:noProof w:val="0"/>
          <w:sz w:val="24"/>
          <w:szCs w:val="24"/>
          <w:lang w:val="en-US"/>
        </w:rPr>
        <w:t>/</w:t>
      </w:r>
      <w:r w:rsidRPr="4124E206" w:rsidR="535DEA3C">
        <w:rPr>
          <w:noProof w:val="0"/>
          <w:sz w:val="24"/>
          <w:szCs w:val="24"/>
          <w:lang w:val="en-US"/>
        </w:rPr>
        <w:t>Scrum.</w:t>
      </w:r>
    </w:p>
    <w:p w:rsidRPr="002F72C8" w:rsidR="00C94014" w:rsidP="61F43039" w:rsidRDefault="00C94014" w14:paraId="0E1750F3" w14:textId="15824DA5">
      <w:pPr>
        <w:pStyle w:val="ListParagraph"/>
        <w:numPr>
          <w:ilvl w:val="0"/>
          <w:numId w:val="32"/>
        </w:numPr>
        <w:spacing w:line="276" w:lineRule="auto"/>
        <w:ind w:right="-20"/>
        <w:rPr>
          <w:noProof w:val="0"/>
          <w:sz w:val="24"/>
          <w:szCs w:val="24"/>
          <w:lang w:val="en-US"/>
        </w:rPr>
      </w:pPr>
      <w:r w:rsidRPr="4124E206" w:rsidR="535DEA3C">
        <w:rPr>
          <w:noProof w:val="0"/>
          <w:sz w:val="24"/>
          <w:szCs w:val="24"/>
          <w:lang w:val="en-US"/>
        </w:rPr>
        <w:t>Experienced in various IDEs like Visual Studio code, XCODE, Android Studio.</w:t>
      </w:r>
    </w:p>
    <w:p w:rsidRPr="002F72C8" w:rsidR="00C94014" w:rsidP="61F43039" w:rsidRDefault="00C94014" w14:paraId="3A33D46A" w14:textId="766AC8C0">
      <w:pPr>
        <w:pStyle w:val="ListParagraph"/>
        <w:numPr>
          <w:ilvl w:val="0"/>
          <w:numId w:val="32"/>
        </w:numPr>
        <w:spacing w:line="276" w:lineRule="auto"/>
        <w:ind w:right="-20"/>
        <w:rPr>
          <w:noProof w:val="0"/>
          <w:sz w:val="24"/>
          <w:szCs w:val="24"/>
          <w:lang w:val="en-US"/>
        </w:rPr>
      </w:pPr>
      <w:r w:rsidRPr="4124E206" w:rsidR="535DEA3C">
        <w:rPr>
          <w:noProof w:val="0"/>
          <w:sz w:val="24"/>
          <w:szCs w:val="24"/>
          <w:lang w:val="en-US"/>
        </w:rPr>
        <w:t>Experience in creating test suites using Karma CLI and Jasmine, a JavaScript testing framework for Angular Ionic</w:t>
      </w:r>
      <w:r w:rsidRPr="4124E206" w:rsidR="29A0E223">
        <w:rPr>
          <w:noProof w:val="0"/>
          <w:sz w:val="24"/>
          <w:szCs w:val="24"/>
          <w:lang w:val="en-US"/>
        </w:rPr>
        <w:t xml:space="preserve"> </w:t>
      </w:r>
      <w:r w:rsidRPr="4124E206" w:rsidR="535DEA3C">
        <w:rPr>
          <w:noProof w:val="0"/>
          <w:sz w:val="24"/>
          <w:szCs w:val="24"/>
          <w:lang w:val="en-US"/>
        </w:rPr>
        <w:t>applications.</w:t>
      </w:r>
    </w:p>
    <w:p w:rsidRPr="002F72C8" w:rsidR="00C94014" w:rsidP="61F43039" w:rsidRDefault="00C94014" w14:paraId="05754EE8" w14:textId="7F1E2ED4">
      <w:pPr>
        <w:pStyle w:val="ListParagraph"/>
        <w:numPr>
          <w:ilvl w:val="0"/>
          <w:numId w:val="32"/>
        </w:numPr>
        <w:spacing w:line="276" w:lineRule="auto"/>
        <w:ind w:right="-20"/>
        <w:rPr>
          <w:noProof w:val="0"/>
          <w:sz w:val="24"/>
          <w:szCs w:val="24"/>
          <w:lang w:val="en-US"/>
        </w:rPr>
      </w:pPr>
      <w:r w:rsidRPr="4124E206" w:rsidR="535DEA3C">
        <w:rPr>
          <w:noProof w:val="0"/>
          <w:sz w:val="24"/>
          <w:szCs w:val="24"/>
          <w:lang w:val="en-US"/>
        </w:rPr>
        <w:t>Great ability to write clear, maintainable, well-documented, well-commented and efficient code for web</w:t>
      </w:r>
      <w:r w:rsidRPr="4124E206" w:rsidR="2604ABB7">
        <w:rPr>
          <w:noProof w:val="0"/>
          <w:sz w:val="24"/>
          <w:szCs w:val="24"/>
          <w:lang w:val="en-US"/>
        </w:rPr>
        <w:t xml:space="preserve"> </w:t>
      </w:r>
      <w:r w:rsidRPr="4124E206" w:rsidR="535DEA3C">
        <w:rPr>
          <w:noProof w:val="0"/>
          <w:sz w:val="24"/>
          <w:szCs w:val="24"/>
          <w:lang w:val="en-US"/>
        </w:rPr>
        <w:t>development.</w:t>
      </w:r>
    </w:p>
    <w:p w:rsidRPr="002F72C8" w:rsidR="00C94014" w:rsidP="61F43039" w:rsidRDefault="00C94014" w14:paraId="538EAC49" w14:textId="7AC776D8">
      <w:pPr>
        <w:pStyle w:val="ListParagraph"/>
        <w:numPr>
          <w:ilvl w:val="0"/>
          <w:numId w:val="32"/>
        </w:numPr>
        <w:spacing w:line="276" w:lineRule="auto"/>
        <w:ind w:right="-20"/>
        <w:rPr>
          <w:noProof w:val="0"/>
          <w:sz w:val="24"/>
          <w:szCs w:val="24"/>
          <w:lang w:val="en-US"/>
        </w:rPr>
      </w:pPr>
      <w:r w:rsidRPr="4124E206" w:rsidR="535DEA3C">
        <w:rPr>
          <w:noProof w:val="0"/>
          <w:sz w:val="24"/>
          <w:szCs w:val="24"/>
          <w:lang w:val="en-US"/>
        </w:rPr>
        <w:t xml:space="preserve">Experience with working on GIT repository and tracking </w:t>
      </w:r>
      <w:r w:rsidRPr="4124E206" w:rsidR="3DB55614">
        <w:rPr>
          <w:noProof w:val="0"/>
          <w:sz w:val="24"/>
          <w:szCs w:val="24"/>
          <w:lang w:val="en-US"/>
        </w:rPr>
        <w:t>tasks</w:t>
      </w:r>
      <w:r w:rsidRPr="4124E206" w:rsidR="535DEA3C">
        <w:rPr>
          <w:noProof w:val="0"/>
          <w:sz w:val="24"/>
          <w:szCs w:val="24"/>
          <w:lang w:val="en-US"/>
        </w:rPr>
        <w:t xml:space="preserve"> in Version One tool.</w:t>
      </w:r>
    </w:p>
    <w:p w:rsidR="003848A6" w:rsidP="0DBABDB6" w:rsidRDefault="003848A6" w14:paraId="599C09AF" w14:textId="76531E20">
      <w:pPr>
        <w:pStyle w:val="ListParagraph"/>
        <w:numPr>
          <w:ilvl w:val="0"/>
          <w:numId w:val="32"/>
        </w:numPr>
        <w:spacing w:line="276" w:lineRule="auto"/>
        <w:ind w:right="-20"/>
        <w:rPr>
          <w:noProof w:val="0"/>
          <w:sz w:val="24"/>
          <w:szCs w:val="24"/>
          <w:lang w:val="en-US"/>
        </w:rPr>
      </w:pPr>
      <w:r w:rsidRPr="4124E206" w:rsidR="535DEA3C">
        <w:rPr>
          <w:noProof w:val="0"/>
          <w:sz w:val="24"/>
          <w:szCs w:val="24"/>
          <w:lang w:val="en-US"/>
        </w:rPr>
        <w:t xml:space="preserve">Skilled in creating reusable </w:t>
      </w:r>
      <w:r w:rsidRPr="4124E206" w:rsidR="69B5C3E4">
        <w:rPr>
          <w:noProof w:val="0"/>
          <w:sz w:val="24"/>
          <w:szCs w:val="24"/>
          <w:lang w:val="en-US"/>
        </w:rPr>
        <w:t>libraries</w:t>
      </w:r>
      <w:r w:rsidRPr="4124E206" w:rsidR="535DEA3C">
        <w:rPr>
          <w:noProof w:val="0"/>
          <w:sz w:val="24"/>
          <w:szCs w:val="24"/>
          <w:lang w:val="en-US"/>
        </w:rPr>
        <w:t xml:space="preserve"> and components which can be used across different apps.</w:t>
      </w:r>
    </w:p>
    <w:p w:rsidR="0DBABDB6" w:rsidP="0DBABDB6" w:rsidRDefault="0DBABDB6" w14:paraId="2CDCA780" w14:textId="6504272A">
      <w:pPr>
        <w:pStyle w:val="Normal"/>
        <w:spacing w:line="276" w:lineRule="auto"/>
        <w:ind w:right="-20"/>
        <w:rPr>
          <w:noProof w:val="0"/>
          <w:sz w:val="24"/>
          <w:szCs w:val="24"/>
          <w:lang w:val="en-US"/>
        </w:rPr>
      </w:pPr>
    </w:p>
    <w:p w:rsidR="4124E206" w:rsidP="4124E206" w:rsidRDefault="4124E206" w14:paraId="6E931C0E" w14:textId="37E5743D">
      <w:pPr>
        <w:pStyle w:val="Normal"/>
        <w:spacing w:line="276" w:lineRule="auto"/>
        <w:ind w:right="-20"/>
        <w:rPr>
          <w:noProof w:val="0"/>
          <w:sz w:val="24"/>
          <w:szCs w:val="24"/>
          <w:lang w:val="en-US"/>
        </w:rPr>
      </w:pPr>
    </w:p>
    <w:p w:rsidR="003848A6" w:rsidP="003848A6" w:rsidRDefault="003848A6" w14:paraId="522C703D" w14:textId="77777777">
      <w:pPr>
        <w:shd w:val="clear" w:color="auto" w:fill="D0CECE"/>
        <w:spacing w:line="276" w:lineRule="auto"/>
        <w:rPr>
          <w:rFonts w:ascii="Calibri" w:hAnsi="Calibri" w:cs="Calibri"/>
          <w:b/>
          <w:bCs/>
          <w:iCs/>
          <w:lang w:val="en-IN"/>
        </w:rPr>
      </w:pPr>
      <w:r>
        <w:rPr>
          <w:rFonts w:ascii="Calibri" w:hAnsi="Calibri" w:cs="Calibri"/>
          <w:b/>
          <w:bCs/>
          <w:iCs/>
          <w:lang w:val="en-IN"/>
        </w:rPr>
        <w:t>Technical Skills</w:t>
      </w:r>
    </w:p>
    <w:p w:rsidR="003848A6" w:rsidP="61F43039" w:rsidRDefault="003848A6" w14:paraId="0DDAC30F" w14:textId="77777777">
      <w:pPr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Pr="00E672D6" w:rsidR="00C94014" w:rsidP="61F43039" w:rsidRDefault="00C94014" w14:paraId="478F63FD" w14:textId="128BFBDC">
      <w:pPr>
        <w:pStyle w:val="ListParagraph"/>
        <w:numPr>
          <w:ilvl w:val="0"/>
          <w:numId w:val="33"/>
        </w:numPr>
        <w:spacing/>
        <w:jc w:val="both"/>
        <w:rPr>
          <w:rFonts w:cs="Calibri"/>
          <w:sz w:val="22"/>
          <w:szCs w:val="22"/>
        </w:rPr>
      </w:pPr>
      <w:r w:rsidRPr="61F43039" w:rsidR="366E0EEB">
        <w:rPr>
          <w:rFonts w:cs="Calibri"/>
          <w:b w:val="1"/>
          <w:bCs w:val="1"/>
          <w:sz w:val="22"/>
          <w:szCs w:val="22"/>
        </w:rPr>
        <w:t xml:space="preserve">Primary </w:t>
      </w:r>
      <w:r w:rsidRPr="61F43039" w:rsidR="07FA3751">
        <w:rPr>
          <w:rFonts w:cs="Calibri"/>
          <w:b w:val="1"/>
          <w:bCs w:val="1"/>
          <w:sz w:val="22"/>
          <w:szCs w:val="22"/>
        </w:rPr>
        <w:t>Skills:</w:t>
      </w:r>
      <w:r w:rsidRPr="61F43039" w:rsidR="00C94014">
        <w:rPr>
          <w:rFonts w:cs="Calibri"/>
          <w:sz w:val="22"/>
          <w:szCs w:val="22"/>
        </w:rPr>
        <w:t xml:space="preserve"> </w:t>
      </w:r>
      <w:r w:rsidRPr="61F43039" w:rsidR="3E7F46A7">
        <w:rPr>
          <w:rFonts w:cs="Calibri"/>
          <w:sz w:val="22"/>
          <w:szCs w:val="22"/>
        </w:rPr>
        <w:t xml:space="preserve">HTML5, </w:t>
      </w:r>
      <w:r w:rsidRPr="61F43039" w:rsidR="6E3955AC">
        <w:rPr>
          <w:rFonts w:cs="Calibri"/>
          <w:sz w:val="22"/>
          <w:szCs w:val="22"/>
        </w:rPr>
        <w:t xml:space="preserve">SCSS, CSS, </w:t>
      </w:r>
      <w:r w:rsidRPr="61F43039" w:rsidR="3E7F46A7">
        <w:rPr>
          <w:rFonts w:cs="Calibri"/>
          <w:sz w:val="22"/>
          <w:szCs w:val="22"/>
        </w:rPr>
        <w:t>Bootstrap</w:t>
      </w:r>
      <w:r w:rsidRPr="61F43039" w:rsidR="14E5BC28">
        <w:rPr>
          <w:rFonts w:cs="Calibri"/>
          <w:sz w:val="22"/>
          <w:szCs w:val="22"/>
        </w:rPr>
        <w:t>, TypeScript.</w:t>
      </w:r>
    </w:p>
    <w:p w:rsidRPr="00E672D6" w:rsidR="00C94014" w:rsidP="61F43039" w:rsidRDefault="00C94014" w14:paraId="62FBC191" w14:textId="55598F93">
      <w:pPr>
        <w:pStyle w:val="ListParagraph"/>
        <w:numPr>
          <w:ilvl w:val="0"/>
          <w:numId w:val="33"/>
        </w:numPr>
        <w:spacing/>
        <w:jc w:val="both"/>
        <w:rPr>
          <w:rFonts w:cs="Calibri"/>
          <w:sz w:val="22"/>
          <w:szCs w:val="22"/>
        </w:rPr>
      </w:pPr>
      <w:r w:rsidRPr="61F43039" w:rsidR="3E7F46A7">
        <w:rPr>
          <w:rFonts w:cs="Calibri"/>
          <w:b w:val="1"/>
          <w:bCs w:val="1"/>
          <w:sz w:val="22"/>
          <w:szCs w:val="22"/>
        </w:rPr>
        <w:t xml:space="preserve">Secondary </w:t>
      </w:r>
      <w:r w:rsidRPr="61F43039" w:rsidR="3E7F46A7">
        <w:rPr>
          <w:rFonts w:cs="Calibri"/>
          <w:b w:val="1"/>
          <w:bCs w:val="1"/>
          <w:sz w:val="22"/>
          <w:szCs w:val="22"/>
        </w:rPr>
        <w:t>Skills</w:t>
      </w:r>
      <w:r w:rsidRPr="61F43039" w:rsidR="00C94014">
        <w:rPr>
          <w:rFonts w:cs="Calibri"/>
          <w:sz w:val="22"/>
          <w:szCs w:val="22"/>
        </w:rPr>
        <w:t xml:space="preserve">: </w:t>
      </w:r>
      <w:r w:rsidRPr="61F43039" w:rsidR="41B5D5AB">
        <w:rPr>
          <w:rFonts w:cs="Calibri"/>
          <w:sz w:val="22"/>
          <w:szCs w:val="22"/>
        </w:rPr>
        <w:t xml:space="preserve">Core JAVA, </w:t>
      </w:r>
      <w:r w:rsidRPr="61F43039" w:rsidR="41B5D5AB">
        <w:rPr>
          <w:rFonts w:cs="Calibri"/>
          <w:sz w:val="22"/>
          <w:szCs w:val="22"/>
        </w:rPr>
        <w:t>mySQL</w:t>
      </w:r>
    </w:p>
    <w:p w:rsidR="003848A6" w:rsidP="63830FFA" w:rsidRDefault="003848A6" w14:paraId="726AC362" w14:textId="21DC302D">
      <w:pPr>
        <w:pStyle w:val="ListParagraph"/>
        <w:numPr>
          <w:ilvl w:val="0"/>
          <w:numId w:val="33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830FFA" w:rsidR="41B5D5AB">
        <w:rPr>
          <w:rFonts w:cs="Calibri"/>
          <w:b w:val="1"/>
          <w:bCs w:val="1"/>
          <w:sz w:val="22"/>
          <w:szCs w:val="22"/>
        </w:rPr>
        <w:t>Frameworks</w:t>
      </w:r>
      <w:r w:rsidRPr="63830FFA" w:rsidR="31F0493E">
        <w:rPr>
          <w:rFonts w:cs="Calibri"/>
          <w:b w:val="1"/>
          <w:bCs w:val="1"/>
          <w:sz w:val="22"/>
          <w:szCs w:val="22"/>
        </w:rPr>
        <w:t xml:space="preserve"> &amp; Tools</w:t>
      </w:r>
      <w:r w:rsidRPr="63830FFA" w:rsidR="41B5D5AB">
        <w:rPr>
          <w:rFonts w:cs="Calibri"/>
          <w:sz w:val="22"/>
          <w:szCs w:val="22"/>
        </w:rPr>
        <w:t xml:space="preserve">: </w:t>
      </w:r>
      <w:r w:rsidRPr="63830FFA" w:rsidR="41B5D5AB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Angular, Ionic, Capacitor, Cordova,</w:t>
      </w:r>
      <w:r w:rsidRPr="63830FFA" w:rsidR="3E63639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  <w:r w:rsidRPr="63830FFA" w:rsidR="3E63639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RxJS</w:t>
      </w:r>
      <w:r w:rsidRPr="63830FFA" w:rsidR="3E63639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,</w:t>
      </w:r>
      <w:r w:rsidRPr="63830FFA" w:rsidR="41B5D5AB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  <w:r w:rsidRPr="63830FFA" w:rsidR="4DA900E8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XCODE, </w:t>
      </w:r>
      <w:r w:rsidRPr="63830FFA" w:rsidR="4DA900E8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Android Studio,</w:t>
      </w:r>
      <w:r w:rsidRPr="63830FFA" w:rsidR="54F0B66E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</w:t>
      </w:r>
      <w:r w:rsidRPr="63830FFA" w:rsidR="41B5D5AB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Jasmine-Karma, </w:t>
      </w:r>
      <w:r w:rsidRPr="63830FFA" w:rsidR="41B5D5AB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Unit Testing, </w:t>
      </w:r>
      <w:r w:rsidRPr="63830FFA" w:rsidR="799E550F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Jenkins, VersionOne, Figma, Zeplin, Agile Methodology, Node.js, </w:t>
      </w:r>
      <w:r w:rsidRPr="63830FFA" w:rsidR="799E550F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npm</w:t>
      </w:r>
      <w:r w:rsidRPr="63830FFA" w:rsidR="799E550F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, NVM, Git, Postman, </w:t>
      </w:r>
      <w:r w:rsidRPr="63830FFA" w:rsidR="58285730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JSON, </w:t>
      </w:r>
      <w:r w:rsidRPr="63830FFA" w:rsidR="42827A0E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CI/CD pipeline, </w:t>
      </w:r>
      <w:r w:rsidRPr="63830FFA" w:rsidR="58285730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SonarQube, Simulator, Emulator</w:t>
      </w:r>
    </w:p>
    <w:p w:rsidR="63830FFA" w:rsidP="63830FFA" w:rsidRDefault="63830FFA" w14:paraId="0EBF03F2" w14:textId="710E5C4E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Pr="004C58DC" w:rsidR="003848A6" w:rsidP="003848A6" w:rsidRDefault="00114B16" w14:paraId="04D67BB8" w14:textId="77777777">
      <w:pPr>
        <w:shd w:val="clear" w:color="auto" w:fill="D0CECE"/>
        <w:spacing w:line="276" w:lineRule="auto"/>
        <w:rPr>
          <w:rFonts w:ascii="Calibri" w:hAnsi="Calibri" w:cs="Calibri"/>
          <w:b/>
          <w:bCs/>
          <w:iCs/>
          <w:u w:val="single"/>
          <w:lang w:val="en-IN"/>
        </w:rPr>
      </w:pPr>
      <w:r>
        <w:rPr>
          <w:rFonts w:asciiTheme="minorHAnsi" w:hAnsiTheme="minorHAnsi" w:cstheme="minorHAnsi"/>
          <w:b/>
          <w:bCs/>
          <w:iCs/>
        </w:rPr>
        <w:t xml:space="preserve">Professional </w:t>
      </w:r>
      <w:r w:rsidR="004C58DC">
        <w:rPr>
          <w:rFonts w:asciiTheme="minorHAnsi" w:hAnsiTheme="minorHAnsi" w:cstheme="minorHAnsi"/>
          <w:b/>
          <w:bCs/>
          <w:iCs/>
        </w:rPr>
        <w:t>Timeline</w:t>
      </w:r>
      <w:r w:rsidRPr="004C58DC" w:rsidR="003848A6">
        <w:rPr>
          <w:rFonts w:asciiTheme="minorHAnsi" w:hAnsiTheme="minorHAnsi" w:cstheme="minorHAnsi"/>
          <w:b/>
          <w:bCs/>
          <w:iCs/>
        </w:rPr>
        <w:t xml:space="preserve"> </w:t>
      </w:r>
    </w:p>
    <w:p w:rsidR="003848A6" w:rsidP="003848A6" w:rsidRDefault="003848A6" w14:paraId="5CCA22AB" w14:textId="77777777">
      <w:pPr>
        <w:rPr>
          <w:rFonts w:asciiTheme="minorHAnsi" w:hAnsiTheme="minorHAnsi" w:cstheme="minorHAnsi"/>
          <w:bCs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48A6" w:rsidTr="316A260C" w14:paraId="7FB1EE90" w14:textId="77777777"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  <w:hideMark/>
          </w:tcPr>
          <w:p w:rsidRPr="00114B16" w:rsidR="003848A6" w:rsidRDefault="003848A6" w14:paraId="51A0D981" w14:textId="77777777">
            <w:pPr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114B16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Organization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  <w:hideMark/>
          </w:tcPr>
          <w:p w:rsidRPr="00114B16" w:rsidR="003848A6" w:rsidRDefault="003848A6" w14:paraId="22C50C79" w14:textId="77777777">
            <w:pPr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114B16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Designation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  <w:hideMark/>
          </w:tcPr>
          <w:p w:rsidRPr="00114B16" w:rsidR="003848A6" w:rsidRDefault="003848A6" w14:paraId="7C7C32EE" w14:textId="77777777">
            <w:pPr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114B16">
              <w:rPr>
                <w:rFonts w:asciiTheme="minorHAnsi" w:hAnsiTheme="minorHAnsi" w:cstheme="minorHAnsi"/>
                <w:b/>
                <w:bCs/>
                <w:iCs/>
                <w:szCs w:val="20"/>
              </w:rPr>
              <w:t xml:space="preserve">From 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  <w:hideMark/>
          </w:tcPr>
          <w:p w:rsidRPr="00114B16" w:rsidR="003848A6" w:rsidRDefault="003848A6" w14:paraId="43BABE69" w14:textId="77777777">
            <w:pPr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114B16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To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  <w:hideMark/>
          </w:tcPr>
          <w:p w:rsidRPr="00114B16" w:rsidR="003848A6" w:rsidRDefault="003848A6" w14:paraId="6E2795FD" w14:textId="77777777">
            <w:pPr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114B16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Location</w:t>
            </w:r>
          </w:p>
        </w:tc>
      </w:tr>
      <w:tr w:rsidR="003848A6" w:rsidTr="316A260C" w14:paraId="18DA106A" w14:textId="77777777"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C94014" w:rsidR="003848A6" w:rsidRDefault="003848A6" w14:paraId="6819FAA1" w14:textId="77777777">
            <w:pP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</w:pPr>
            <w:r w:rsidRPr="00C94014">
              <w:rPr>
                <w:rFonts w:asciiTheme="minorHAnsi" w:hAnsiTheme="minorHAnsi" w:cstheme="minorHAnsi"/>
                <w:bCs/>
                <w:iCs/>
                <w:szCs w:val="20"/>
              </w:rPr>
              <w:t>SLK Software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C58DC" w:rsidR="003848A6" w:rsidP="316A260C" w:rsidRDefault="00C94014" w14:paraId="47B0D71E" w14:textId="76DC0FAE">
            <w:pPr>
              <w:rPr>
                <w:rFonts w:ascii="Calibri" w:hAnsi="Calibri" w:cs="Calibri" w:asciiTheme="minorAscii" w:hAnsiTheme="minorAscii" w:cstheme="minorAscii"/>
                <w:highlight w:val="yellow"/>
              </w:rPr>
            </w:pPr>
            <w:r w:rsidRPr="316A260C" w:rsidR="00C94014">
              <w:rPr>
                <w:snapToGrid w:val="0"/>
                <w:color w:val="000000"/>
              </w:rPr>
              <w:t xml:space="preserve">Senior </w:t>
            </w:r>
            <w:r w:rsidRPr="316A260C" w:rsidR="49E10AB6">
              <w:rPr>
                <w:snapToGrid w:val="0"/>
                <w:color w:val="000000"/>
              </w:rPr>
              <w:t xml:space="preserve">Software </w:t>
            </w:r>
            <w:r w:rsidRPr="316A260C" w:rsidR="00C94014">
              <w:rPr>
                <w:snapToGrid w:val="0"/>
                <w:color w:val="000000"/>
              </w:rPr>
              <w:t>Engineer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C58DC" w:rsidR="003848A6" w:rsidP="316A260C" w:rsidRDefault="00875945" w14:paraId="66397190" w14:textId="4567DB48">
            <w:pPr>
              <w:rPr>
                <w:rFonts w:ascii="Calibri" w:hAnsi="Calibri" w:cs="Calibri" w:asciiTheme="minorAscii" w:hAnsiTheme="minorAscii" w:cstheme="minorAscii"/>
                <w:highlight w:val="yellow"/>
              </w:rPr>
            </w:pPr>
            <w:r w:rsidRPr="316A260C" w:rsidR="00875945">
              <w:rPr>
                <w:rFonts w:ascii="Calibri" w:hAnsi="Calibri" w:cs="Calibri" w:asciiTheme="minorAscii" w:hAnsiTheme="minorAscii" w:cstheme="minorAscii"/>
              </w:rPr>
              <w:t>02/</w:t>
            </w:r>
            <w:r w:rsidRPr="316A260C" w:rsidR="00C94014">
              <w:rPr>
                <w:rFonts w:ascii="Calibri" w:hAnsi="Calibri" w:cs="Calibri" w:asciiTheme="minorAscii" w:hAnsiTheme="minorAscii" w:cstheme="minorAscii"/>
              </w:rPr>
              <w:t>20</w:t>
            </w:r>
            <w:r w:rsidRPr="316A260C" w:rsidR="58296443">
              <w:rPr>
                <w:rFonts w:ascii="Calibri" w:hAnsi="Calibri" w:cs="Calibri" w:asciiTheme="minorAscii" w:hAnsiTheme="minorAscii" w:cstheme="minorAscii"/>
              </w:rPr>
              <w:t>20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C58DC" w:rsidR="003848A6" w:rsidRDefault="00C94014" w14:paraId="44C68F15" w14:textId="6ADC4A37">
            <w:pP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</w:pPr>
            <w:r w:rsidRPr="00C94014">
              <w:rPr>
                <w:rFonts w:asciiTheme="minorHAnsi" w:hAnsiTheme="minorHAnsi" w:cstheme="minorHAnsi"/>
                <w:bCs/>
                <w:iCs/>
                <w:szCs w:val="20"/>
              </w:rPr>
              <w:t>Till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C58DC" w:rsidR="003848A6" w:rsidP="00C94014" w:rsidRDefault="00C94014" w14:paraId="106BF671" w14:textId="15EF3FEE">
            <w:pP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</w:pPr>
            <w:r w:rsidRPr="00C94014">
              <w:rPr>
                <w:rFonts w:asciiTheme="minorHAnsi" w:hAnsiTheme="minorHAnsi" w:cstheme="minorHAnsi"/>
                <w:bCs/>
                <w:iCs/>
                <w:szCs w:val="20"/>
              </w:rPr>
              <w:t>Bengaluru</w:t>
            </w:r>
            <w:r w:rsidRPr="00C94014" w:rsidR="004C58DC">
              <w:rPr>
                <w:rFonts w:asciiTheme="minorHAnsi" w:hAnsiTheme="minorHAnsi" w:cstheme="minorHAnsi"/>
                <w:bCs/>
                <w:iCs/>
                <w:szCs w:val="20"/>
              </w:rPr>
              <w:t xml:space="preserve">, </w:t>
            </w:r>
            <w:r w:rsidRPr="00C94014">
              <w:rPr>
                <w:rFonts w:asciiTheme="minorHAnsi" w:hAnsiTheme="minorHAnsi" w:cstheme="minorHAnsi"/>
                <w:bCs/>
                <w:iCs/>
                <w:szCs w:val="20"/>
              </w:rPr>
              <w:t>India</w:t>
            </w:r>
          </w:p>
        </w:tc>
      </w:tr>
      <w:tr w:rsidR="003848A6" w:rsidTr="316A260C" w14:paraId="20156465" w14:textId="77777777"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94014" w:rsidR="003848A6" w:rsidRDefault="00C94014" w14:paraId="00B4714D" w14:textId="455A54D0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  <w:r w:rsidRPr="00C94014">
              <w:rPr>
                <w:snapToGrid w:val="0"/>
                <w:color w:val="000000"/>
                <w:szCs w:val="22"/>
              </w:rPr>
              <w:t>Yellow and Red Services Pvt Ltd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48A6" w:rsidRDefault="00C94014" w14:paraId="256B52B1" w14:textId="5D66A0C8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  <w:r>
              <w:rPr>
                <w:rFonts w:asciiTheme="minorHAnsi" w:hAnsiTheme="minorHAnsi" w:cstheme="minorHAnsi"/>
                <w:bCs/>
                <w:iCs/>
                <w:szCs w:val="20"/>
              </w:rPr>
              <w:t>Full Stack Engineer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48A6" w:rsidP="316A260C" w:rsidRDefault="00875945" w14:paraId="2150213A" w14:textId="52C1F43D">
            <w:pPr>
              <w:rPr>
                <w:rFonts w:ascii="Calibri" w:hAnsi="Calibri" w:cs="Calibri" w:asciiTheme="minorAscii" w:hAnsiTheme="minorAscii" w:cstheme="minorAscii"/>
              </w:rPr>
            </w:pPr>
            <w:r w:rsidRPr="316A260C" w:rsidR="00875945">
              <w:rPr>
                <w:rFonts w:ascii="Calibri" w:hAnsi="Calibri" w:cs="Calibri" w:asciiTheme="minorAscii" w:hAnsiTheme="minorAscii" w:cstheme="minorAscii"/>
              </w:rPr>
              <w:t>02/</w:t>
            </w:r>
            <w:r w:rsidRPr="316A260C" w:rsidR="38589C19">
              <w:rPr>
                <w:rFonts w:ascii="Calibri" w:hAnsi="Calibri" w:cs="Calibri" w:asciiTheme="minorAscii" w:hAnsiTheme="minorAscii" w:cstheme="minorAscii"/>
              </w:rPr>
              <w:t>20</w:t>
            </w:r>
            <w:r w:rsidRPr="316A260C" w:rsidR="00C94014">
              <w:rPr>
                <w:rFonts w:ascii="Calibri" w:hAnsi="Calibri" w:cs="Calibri" w:asciiTheme="minorAscii" w:hAnsiTheme="minorAscii" w:cstheme="minorAscii"/>
              </w:rPr>
              <w:t>17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48A6" w:rsidP="316A260C" w:rsidRDefault="00875945" w14:paraId="1A1773A5" w14:textId="2CA0D080">
            <w:pPr>
              <w:rPr>
                <w:rFonts w:ascii="Calibri" w:hAnsi="Calibri" w:cs="Calibri" w:asciiTheme="minorAscii" w:hAnsiTheme="minorAscii" w:cstheme="minorAscii"/>
              </w:rPr>
            </w:pPr>
            <w:r w:rsidRPr="316A260C" w:rsidR="00875945">
              <w:rPr>
                <w:rFonts w:ascii="Calibri" w:hAnsi="Calibri" w:cs="Calibri" w:asciiTheme="minorAscii" w:hAnsiTheme="minorAscii" w:cstheme="minorAscii"/>
              </w:rPr>
              <w:t>02/</w:t>
            </w:r>
            <w:r w:rsidRPr="316A260C" w:rsidR="00C94014">
              <w:rPr>
                <w:rFonts w:ascii="Calibri" w:hAnsi="Calibri" w:cs="Calibri" w:asciiTheme="minorAscii" w:hAnsiTheme="minorAscii" w:cstheme="minorAscii"/>
              </w:rPr>
              <w:t>20</w:t>
            </w:r>
            <w:r w:rsidRPr="316A260C" w:rsidR="5C0DDC48">
              <w:rPr>
                <w:rFonts w:ascii="Calibri" w:hAnsi="Calibri" w:cs="Calibri" w:asciiTheme="minorAscii" w:hAnsiTheme="minorAscii" w:cstheme="minorAscii"/>
              </w:rPr>
              <w:t>20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48A6" w:rsidRDefault="00C94014" w14:paraId="10BC3A4D" w14:textId="51764E2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  <w:r>
              <w:rPr>
                <w:rFonts w:asciiTheme="minorHAnsi" w:hAnsiTheme="minorHAnsi" w:cstheme="minorHAnsi"/>
                <w:bCs/>
                <w:iCs/>
                <w:szCs w:val="20"/>
              </w:rPr>
              <w:t>Ramanagara, India</w:t>
            </w:r>
          </w:p>
        </w:tc>
      </w:tr>
    </w:tbl>
    <w:p w:rsidR="003848A6" w:rsidP="003848A6" w:rsidRDefault="003848A6" w14:paraId="7142BDE6" w14:textId="77777777">
      <w:pPr>
        <w:rPr>
          <w:rFonts w:eastAsia="SimSun" w:asciiTheme="minorHAnsi" w:hAnsiTheme="minorHAnsi" w:cstheme="minorHAnsi"/>
          <w:bCs/>
          <w:iCs/>
          <w:kern w:val="2"/>
          <w:szCs w:val="20"/>
          <w:lang w:eastAsia="zh-CN"/>
        </w:rPr>
      </w:pPr>
    </w:p>
    <w:p w:rsidR="003848A6" w:rsidP="003848A6" w:rsidRDefault="00477E1D" w14:paraId="287C0C9A" w14:textId="577B3FA2">
      <w:pPr>
        <w:shd w:val="clear" w:color="auto" w:fill="D0CECE"/>
        <w:spacing w:line="276" w:lineRule="auto"/>
        <w:rPr>
          <w:rFonts w:ascii="Calibri" w:hAnsi="Calibri" w:cs="Calibri"/>
          <w:b/>
          <w:bCs/>
          <w:iCs/>
          <w:u w:val="single"/>
          <w:lang w:val="en-IN"/>
        </w:rPr>
      </w:pPr>
      <w:r>
        <w:rPr>
          <w:rFonts w:ascii="Calibri" w:hAnsi="Calibri" w:cs="Calibri"/>
          <w:b/>
          <w:bCs/>
          <w:iCs/>
          <w:lang w:val="en-IN"/>
        </w:rPr>
        <w:t xml:space="preserve">Project Summary </w:t>
      </w:r>
      <w:r w:rsidR="003848A6">
        <w:rPr>
          <w:rFonts w:ascii="Calibri" w:hAnsi="Calibri" w:cs="Calibri"/>
          <w:b/>
          <w:bCs/>
          <w:iCs/>
          <w:lang w:val="en-IN"/>
        </w:rPr>
        <w:t xml:space="preserve"> </w:t>
      </w:r>
    </w:p>
    <w:p w:rsidR="003848A6" w:rsidP="003848A6" w:rsidRDefault="003848A6" w14:paraId="39FC4716" w14:textId="77777777">
      <w:pPr>
        <w:rPr>
          <w:rFonts w:asciiTheme="minorHAnsi" w:hAnsiTheme="minorHAnsi" w:cstheme="minorHAnsi"/>
          <w:bCs/>
          <w:iCs/>
        </w:rPr>
      </w:pPr>
    </w:p>
    <w:p w:rsidR="003848A6" w:rsidP="316A260C" w:rsidRDefault="00875945" w14:textId="534D3209" w14:paraId="7DDA1271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single"/>
        </w:rPr>
      </w:pPr>
      <w:r w:rsidRPr="316A260C" w:rsidR="493058DF">
        <w:rPr>
          <w:b w:val="1"/>
          <w:bCs w:val="1"/>
          <w:color w:val="000000" w:themeColor="text1" w:themeTint="FF" w:themeShade="FF"/>
          <w:u w:val="single"/>
        </w:rPr>
        <w:t>Assignment #1</w:t>
      </w:r>
      <w:r w:rsidRPr="316A260C" w:rsidR="493058DF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single"/>
        </w:rPr>
        <w:t>:</w:t>
      </w:r>
    </w:p>
    <w:p w:rsidR="003848A6" w:rsidP="316A260C" w:rsidRDefault="00875945" w14:paraId="21A1FD0F" w14:textId="77777777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single"/>
        </w:rPr>
      </w:pPr>
    </w:p>
    <w:p w:rsidR="003848A6" w:rsidP="316A260C" w:rsidRDefault="00875945" w14:paraId="4B4AFE50" w14:textId="63E49E7A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316A260C" w:rsidR="493058DF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PROJECT TITLE               </w:t>
      </w:r>
      <w:r w:rsidRPr="316A260C" w:rsidR="493058DF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  :</w:t>
      </w:r>
      <w:r w:rsidRPr="316A260C" w:rsidR="493058DF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 </w:t>
      </w:r>
      <w:r w:rsidRPr="316A260C" w:rsidR="493058DF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myVoyage</w:t>
      </w:r>
      <w:r w:rsidRPr="316A260C" w:rsidR="493058DF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/Dashboard</w:t>
      </w:r>
    </w:p>
    <w:p w:rsidR="003848A6" w:rsidP="316A260C" w:rsidRDefault="00875945" w14:paraId="6B9B6408" w14:textId="0871451F">
      <w:pPr>
        <w:pStyle w:val="Normal"/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316A260C" w:rsidR="493058DF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CLIENT</w:t>
      </w:r>
      <w:r>
        <w:tab/>
      </w:r>
      <w:r>
        <w:tab/>
      </w:r>
      <w:r>
        <w:tab/>
      </w:r>
      <w:r w:rsidRPr="316A260C" w:rsidR="493058DF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: Voya Financial, Windsor, CT.</w:t>
      </w:r>
    </w:p>
    <w:p w:rsidR="003848A6" w:rsidP="316A260C" w:rsidRDefault="00875945" w14:paraId="041060CB" w14:textId="39BC8148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0DBABDB6" w:rsidR="493058DF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ROLE</w:t>
      </w:r>
      <w:r>
        <w:tab/>
      </w:r>
      <w:r>
        <w:tab/>
      </w:r>
      <w:r>
        <w:tab/>
      </w:r>
      <w:r>
        <w:tab/>
      </w:r>
      <w:r w:rsidRPr="0DBABDB6" w:rsidR="493058DF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:  </w:t>
      </w:r>
      <w:r w:rsidRPr="0DBABDB6" w:rsidR="493058DF">
        <w:rPr>
          <w:color w:val="000000" w:themeColor="text1" w:themeTint="FF" w:themeShade="FF"/>
          <w:sz w:val="22"/>
          <w:szCs w:val="22"/>
        </w:rPr>
        <w:t>UI Developer</w:t>
      </w:r>
    </w:p>
    <w:p w:rsidR="20784027" w:rsidP="0DBABDB6" w:rsidRDefault="20784027" w14:paraId="34BFE845" w14:textId="7BBC0666">
      <w:pPr>
        <w:tabs>
          <w:tab w:val="left" w:leader="none" w:pos="540"/>
        </w:tabs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61F43039" w:rsidR="20784027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DURATION</w:t>
      </w:r>
      <w:r>
        <w:tab/>
      </w:r>
      <w:r>
        <w:tab/>
      </w:r>
      <w:r w:rsidRPr="61F43039" w:rsidR="20784027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:  </w:t>
      </w:r>
      <w:r w:rsidRPr="61F43039" w:rsidR="20784027">
        <w:rPr>
          <w:rFonts w:ascii="Calibri" w:hAnsi="Calibri" w:cs="Calibri" w:asciiTheme="minorAscii" w:hAnsiTheme="minorAscii" w:cstheme="minorAscii"/>
          <w:sz w:val="22"/>
          <w:szCs w:val="22"/>
        </w:rPr>
        <w:t xml:space="preserve">From </w:t>
      </w:r>
      <w:r w:rsidRPr="61F43039" w:rsidR="3CA2566C">
        <w:rPr>
          <w:rFonts w:ascii="Calibri" w:hAnsi="Calibri" w:cs="Calibri" w:asciiTheme="minorAscii" w:hAnsiTheme="minorAscii" w:cstheme="minorAscii"/>
          <w:sz w:val="22"/>
          <w:szCs w:val="22"/>
        </w:rPr>
        <w:t>10</w:t>
      </w:r>
      <w:r w:rsidRPr="61F43039" w:rsidR="20784027">
        <w:rPr>
          <w:rFonts w:ascii="Calibri" w:hAnsi="Calibri" w:cs="Calibri" w:asciiTheme="minorAscii" w:hAnsiTheme="minorAscii" w:cstheme="minorAscii"/>
          <w:sz w:val="22"/>
          <w:szCs w:val="22"/>
        </w:rPr>
        <w:t>/2</w:t>
      </w:r>
      <w:r w:rsidRPr="61F43039" w:rsidR="0217B4C2">
        <w:rPr>
          <w:rFonts w:ascii="Calibri" w:hAnsi="Calibri" w:cs="Calibri" w:asciiTheme="minorAscii" w:hAnsiTheme="minorAscii" w:cstheme="minorAscii"/>
          <w:sz w:val="22"/>
          <w:szCs w:val="22"/>
        </w:rPr>
        <w:t>2</w:t>
      </w:r>
      <w:r w:rsidRPr="61F43039" w:rsidR="20784027">
        <w:rPr>
          <w:rFonts w:ascii="Calibri" w:hAnsi="Calibri" w:cs="Calibri" w:asciiTheme="minorAscii" w:hAnsiTheme="minorAscii" w:cstheme="minorAscii"/>
          <w:sz w:val="22"/>
          <w:szCs w:val="22"/>
        </w:rPr>
        <w:t xml:space="preserve"> To </w:t>
      </w:r>
      <w:r w:rsidRPr="61F43039" w:rsidR="10B65604">
        <w:rPr>
          <w:rFonts w:ascii="Calibri" w:hAnsi="Calibri" w:cs="Calibri" w:asciiTheme="minorAscii" w:hAnsiTheme="minorAscii" w:cstheme="minorAscii"/>
          <w:sz w:val="22"/>
          <w:szCs w:val="22"/>
        </w:rPr>
        <w:t>02</w:t>
      </w:r>
      <w:r w:rsidRPr="61F43039" w:rsidR="20784027">
        <w:rPr>
          <w:rFonts w:ascii="Calibri" w:hAnsi="Calibri" w:cs="Calibri" w:asciiTheme="minorAscii" w:hAnsiTheme="minorAscii" w:cstheme="minorAscii"/>
          <w:sz w:val="22"/>
          <w:szCs w:val="22"/>
        </w:rPr>
        <w:t>/2</w:t>
      </w:r>
      <w:r w:rsidRPr="61F43039" w:rsidR="14876CDD">
        <w:rPr>
          <w:rFonts w:ascii="Calibri" w:hAnsi="Calibri" w:cs="Calibri" w:asciiTheme="minorAscii" w:hAnsiTheme="minorAscii" w:cstheme="minorAscii"/>
          <w:sz w:val="22"/>
          <w:szCs w:val="22"/>
        </w:rPr>
        <w:t>4</w:t>
      </w:r>
    </w:p>
    <w:p w:rsidR="003848A6" w:rsidP="316A260C" w:rsidRDefault="00875945" w14:paraId="22C1C8CD" w14:textId="765830D2">
      <w:pPr>
        <w:tabs>
          <w:tab w:val="left" w:leader="none" w:pos="540"/>
        </w:tabs>
        <w:autoSpaceDE w:val="0"/>
        <w:ind w:left="2160" w:hanging="2160"/>
        <w:rPr>
          <w:color w:val="000000" w:themeColor="text1" w:themeTint="FF" w:themeShade="FF"/>
          <w:sz w:val="22"/>
          <w:szCs w:val="22"/>
        </w:rPr>
      </w:pPr>
      <w:r w:rsidRPr="0DBABDB6" w:rsidR="493058DF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ENVIRONMENT        </w:t>
      </w:r>
      <w:r>
        <w:tab/>
      </w:r>
      <w:r w:rsidRPr="0DBABDB6" w:rsidR="493058DF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:  </w:t>
      </w:r>
      <w:r w:rsidRPr="0DBABDB6" w:rsidR="7B8C436A">
        <w:rPr>
          <w:rFonts w:ascii="Calibri" w:hAnsi="Calibri" w:eastAsia="Calibri" w:cs="" w:asciiTheme="minorAscii" w:hAnsiTheme="minorAscii" w:eastAsiaTheme="minorAscii" w:cstheme="minorBidi"/>
          <w:color w:val="000000" w:themeColor="text1" w:themeTint="FF" w:themeShade="FF"/>
          <w:sz w:val="22"/>
          <w:szCs w:val="22"/>
          <w:lang w:eastAsia="en-US" w:bidi="ar-SA"/>
        </w:rPr>
        <w:t>Angular 8/12/14, Ionic 5/</w:t>
      </w:r>
      <w:r w:rsidRPr="0DBABDB6" w:rsidR="3049A0D4">
        <w:rPr>
          <w:rFonts w:ascii="Calibri" w:hAnsi="Calibri" w:eastAsia="Calibri" w:cs="" w:asciiTheme="minorAscii" w:hAnsiTheme="minorAscii" w:eastAsiaTheme="minorAscii" w:cstheme="minorBidi"/>
          <w:color w:val="000000" w:themeColor="text1" w:themeTint="FF" w:themeShade="FF"/>
          <w:sz w:val="22"/>
          <w:szCs w:val="22"/>
          <w:lang w:eastAsia="en-US" w:bidi="ar-SA"/>
        </w:rPr>
        <w:t>6,</w:t>
      </w:r>
      <w:r w:rsidRPr="0DBABDB6" w:rsidR="7B8C436A">
        <w:rPr>
          <w:rFonts w:ascii="Calibri" w:hAnsi="Calibri" w:eastAsia="Calibri" w:cs="" w:asciiTheme="minorAscii" w:hAnsiTheme="minorAscii" w:eastAsiaTheme="minorAscii" w:cstheme="minorBidi"/>
          <w:color w:val="000000" w:themeColor="text1" w:themeTint="FF" w:themeShade="FF"/>
          <w:sz w:val="22"/>
          <w:szCs w:val="22"/>
          <w:lang w:eastAsia="en-US" w:bidi="ar-SA"/>
        </w:rPr>
        <w:t xml:space="preserve"> Capacitor, TypeScript, HTML5, CSS3, SASS, </w:t>
      </w:r>
      <w:r w:rsidRPr="0DBABDB6" w:rsidR="7B8C436A">
        <w:rPr>
          <w:rFonts w:ascii="Calibri" w:hAnsi="Calibri" w:eastAsia="Calibri" w:cs="" w:asciiTheme="minorAscii" w:hAnsiTheme="minorAscii" w:eastAsiaTheme="minorAscii" w:cstheme="minorBidi"/>
          <w:color w:val="000000" w:themeColor="text1" w:themeTint="FF" w:themeShade="FF"/>
          <w:sz w:val="22"/>
          <w:szCs w:val="22"/>
          <w:lang w:eastAsia="en-US" w:bidi="ar-SA"/>
        </w:rPr>
        <w:t>RxJS</w:t>
      </w:r>
      <w:r w:rsidRPr="0DBABDB6" w:rsidR="7B8C436A">
        <w:rPr>
          <w:rFonts w:ascii="Calibri" w:hAnsi="Calibri" w:eastAsia="Calibri" w:cs="" w:asciiTheme="minorAscii" w:hAnsiTheme="minorAscii" w:eastAsiaTheme="minorAscii" w:cstheme="minorBidi"/>
          <w:color w:val="000000" w:themeColor="text1" w:themeTint="FF" w:themeShade="FF"/>
          <w:sz w:val="22"/>
          <w:szCs w:val="22"/>
          <w:lang w:eastAsia="en-US" w:bidi="ar-SA"/>
        </w:rPr>
        <w:t>, Jasmine-Karma, Unit Testing, VS Code, Java Spring boot.</w:t>
      </w:r>
    </w:p>
    <w:p w:rsidR="003848A6" w:rsidP="316A260C" w:rsidRDefault="00875945" w14:paraId="42CF1A78" w14:textId="77777777">
      <w:pPr>
        <w:autoSpaceDE w:val="0"/>
        <w:rPr>
          <w:rFonts w:ascii="Calibri" w:hAnsi="Calibri" w:cs="Calibri" w:asciiTheme="minorAscii" w:hAnsiTheme="minorAscii" w:cstheme="minorAscii"/>
        </w:rPr>
      </w:pPr>
    </w:p>
    <w:p w:rsidR="003848A6" w:rsidP="316A260C" w:rsidRDefault="00875945" w14:paraId="3E11D0AD" w14:textId="1A6976C5">
      <w:pPr>
        <w:tabs>
          <w:tab w:val="left" w:leader="none" w:pos="540"/>
        </w:tabs>
        <w:autoSpaceDE w:val="0"/>
        <w:rPr>
          <w:color w:val="000000" w:themeColor="text1" w:themeTint="FF" w:themeShade="FF"/>
          <w:sz w:val="22"/>
          <w:szCs w:val="22"/>
        </w:rPr>
      </w:pPr>
      <w:r w:rsidRPr="316A260C" w:rsidR="493058DF">
        <w:rPr>
          <w:rFonts w:ascii="Calibri" w:hAnsi="Calibri" w:cs="Calibri" w:asciiTheme="minorAscii" w:hAnsiTheme="minorAscii" w:cstheme="minorAscii"/>
          <w:b w:val="1"/>
          <w:bCs w:val="1"/>
        </w:rPr>
        <w:t>Description</w:t>
      </w:r>
      <w:r w:rsidRPr="316A260C" w:rsidR="493058DF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:</w:t>
      </w:r>
      <w:r w:rsidRPr="316A260C" w:rsidR="493058DF">
        <w:rPr>
          <w:color w:val="000000" w:themeColor="text1" w:themeTint="FF" w:themeShade="FF"/>
          <w:sz w:val="22"/>
          <w:szCs w:val="22"/>
        </w:rPr>
        <w:t xml:space="preserve"> </w:t>
      </w:r>
      <w:r w:rsidRPr="316A260C" w:rsidR="4C5C8784">
        <w:rPr>
          <w:color w:val="000000" w:themeColor="text1" w:themeTint="FF" w:themeShade="FF"/>
          <w:sz w:val="22"/>
          <w:szCs w:val="22"/>
        </w:rPr>
        <w:t>myVoyage</w:t>
      </w:r>
      <w:r w:rsidRPr="316A260C" w:rsidR="4C5C8784">
        <w:rPr>
          <w:color w:val="000000" w:themeColor="text1" w:themeTint="FF" w:themeShade="FF"/>
          <w:sz w:val="22"/>
          <w:szCs w:val="22"/>
        </w:rPr>
        <w:t xml:space="preserve">/Dashboard is the next generation of your financial life. This mobile and web app </w:t>
      </w:r>
      <w:r w:rsidRPr="316A260C" w:rsidR="32159081">
        <w:rPr>
          <w:color w:val="000000" w:themeColor="text1" w:themeTint="FF" w:themeShade="FF"/>
          <w:sz w:val="22"/>
          <w:szCs w:val="22"/>
        </w:rPr>
        <w:t>brings personalized</w:t>
      </w:r>
      <w:r w:rsidRPr="316A260C" w:rsidR="4C5C8784">
        <w:rPr>
          <w:color w:val="000000" w:themeColor="text1" w:themeTint="FF" w:themeShade="FF"/>
          <w:sz w:val="22"/>
          <w:szCs w:val="22"/>
        </w:rPr>
        <w:t xml:space="preserve"> guidance and data-driven insights to help you get the most of your workplace </w:t>
      </w:r>
      <w:r w:rsidRPr="316A260C" w:rsidR="31074B9F">
        <w:rPr>
          <w:color w:val="000000" w:themeColor="text1" w:themeTint="FF" w:themeShade="FF"/>
          <w:sz w:val="22"/>
          <w:szCs w:val="22"/>
        </w:rPr>
        <w:t>benefits,</w:t>
      </w:r>
      <w:r w:rsidRPr="316A260C" w:rsidR="4C5C8784">
        <w:rPr>
          <w:color w:val="000000" w:themeColor="text1" w:themeTint="FF" w:themeShade="FF"/>
          <w:sz w:val="22"/>
          <w:szCs w:val="22"/>
        </w:rPr>
        <w:t xml:space="preserve"> retirement </w:t>
      </w:r>
      <w:r w:rsidRPr="316A260C" w:rsidR="6C8453F5">
        <w:rPr>
          <w:color w:val="000000" w:themeColor="text1" w:themeTint="FF" w:themeShade="FF"/>
          <w:sz w:val="22"/>
          <w:szCs w:val="22"/>
        </w:rPr>
        <w:t xml:space="preserve">services </w:t>
      </w:r>
      <w:r w:rsidRPr="316A260C" w:rsidR="4C5C8784">
        <w:rPr>
          <w:color w:val="000000" w:themeColor="text1" w:themeTint="FF" w:themeShade="FF"/>
          <w:sz w:val="22"/>
          <w:szCs w:val="22"/>
        </w:rPr>
        <w:t>and your finances.</w:t>
      </w:r>
    </w:p>
    <w:p w:rsidR="003848A6" w:rsidP="316A260C" w:rsidRDefault="00875945" w14:paraId="36AE05D3" w14:textId="4482DE17">
      <w:pPr>
        <w:pStyle w:val="Normal"/>
        <w:tabs>
          <w:tab w:val="left" w:leader="none" w:pos="540"/>
        </w:tabs>
        <w:autoSpaceDE w:val="0"/>
        <w:rPr>
          <w:color w:val="000000" w:themeColor="text1" w:themeTint="FF" w:themeShade="FF"/>
          <w:sz w:val="22"/>
          <w:szCs w:val="22"/>
        </w:rPr>
      </w:pPr>
    </w:p>
    <w:p w:rsidR="003848A6" w:rsidP="316A260C" w:rsidRDefault="00875945" w14:paraId="440B6A5F" w14:textId="77777777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316A260C" w:rsidR="493058DF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>ROLES AND RESPONSIBILITIES:</w:t>
      </w:r>
    </w:p>
    <w:p w:rsidR="003848A6" w:rsidP="316A260C" w:rsidRDefault="00875945" w14:paraId="0A071987" w14:textId="7880A887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sz w:val="24"/>
          <w:szCs w:val="24"/>
          <w:lang w:val="en-US"/>
        </w:rPr>
      </w:pPr>
      <w:r w:rsidRPr="316A260C" w:rsidR="6AAE2B70">
        <w:rPr>
          <w:sz w:val="24"/>
          <w:szCs w:val="24"/>
        </w:rPr>
        <w:t xml:space="preserve">Actively involved in project development following the Agile/Scrum </w:t>
      </w:r>
      <w:r w:rsidRPr="316A260C" w:rsidR="6AAE2B70">
        <w:rPr>
          <w:sz w:val="24"/>
          <w:szCs w:val="24"/>
        </w:rPr>
        <w:t>methodology</w:t>
      </w:r>
      <w:r w:rsidRPr="316A260C" w:rsidR="6AAE2B70">
        <w:rPr>
          <w:sz w:val="24"/>
          <w:szCs w:val="24"/>
        </w:rPr>
        <w:t>, including sprint planning, backlog management.</w:t>
      </w:r>
    </w:p>
    <w:p w:rsidR="003848A6" w:rsidP="316A260C" w:rsidRDefault="00875945" w14:paraId="728B5E0E" w14:textId="4F4B3D1B">
      <w:pPr>
        <w:pStyle w:val="ListParagraph"/>
        <w:numPr>
          <w:ilvl w:val="0"/>
          <w:numId w:val="34"/>
        </w:numPr>
        <w:rPr>
          <w:noProof w:val="0"/>
          <w:sz w:val="24"/>
          <w:szCs w:val="24"/>
          <w:lang w:val="en-US"/>
        </w:rPr>
      </w:pPr>
      <w:r w:rsidRPr="0DBABDB6" w:rsidR="6AAE2B70">
        <w:rPr>
          <w:sz w:val="24"/>
          <w:szCs w:val="24"/>
        </w:rPr>
        <w:t xml:space="preserve">Responsible for development from </w:t>
      </w:r>
      <w:r w:rsidRPr="0DBABDB6" w:rsidR="6AAE2B70">
        <w:rPr>
          <w:sz w:val="24"/>
          <w:szCs w:val="24"/>
        </w:rPr>
        <w:t>inception</w:t>
      </w:r>
      <w:r w:rsidRPr="0DBABDB6" w:rsidR="6AAE2B70">
        <w:rPr>
          <w:sz w:val="24"/>
          <w:szCs w:val="24"/>
        </w:rPr>
        <w:t xml:space="preserve"> to day-today activities across multiple agile teams and vendors, including coordination with </w:t>
      </w:r>
      <w:r w:rsidRPr="0DBABDB6" w:rsidR="068D8086">
        <w:rPr>
          <w:sz w:val="24"/>
          <w:szCs w:val="24"/>
        </w:rPr>
        <w:t>both onshore/</w:t>
      </w:r>
      <w:r w:rsidRPr="0DBABDB6" w:rsidR="6AAE2B70">
        <w:rPr>
          <w:sz w:val="24"/>
          <w:szCs w:val="24"/>
        </w:rPr>
        <w:t>offshore teams.</w:t>
      </w:r>
    </w:p>
    <w:p w:rsidR="003848A6" w:rsidP="316A260C" w:rsidRDefault="00875945" w14:paraId="7FDCEFAA" w14:textId="2A9A37F6">
      <w:pPr>
        <w:pStyle w:val="ListParagraph"/>
        <w:numPr>
          <w:ilvl w:val="0"/>
          <w:numId w:val="34"/>
        </w:numPr>
        <w:rPr>
          <w:noProof w:val="0"/>
          <w:sz w:val="24"/>
          <w:szCs w:val="24"/>
          <w:lang w:val="en-US"/>
        </w:rPr>
      </w:pPr>
      <w:r w:rsidRPr="316A260C" w:rsidR="6AAE2B70">
        <w:rPr>
          <w:noProof w:val="0"/>
          <w:sz w:val="24"/>
          <w:szCs w:val="24"/>
          <w:lang w:val="en-US"/>
        </w:rPr>
        <w:t>Accountable for overseeing code reviews, merging pull requests, and effectively managing the source code,</w:t>
      </w:r>
      <w:r w:rsidRPr="316A260C" w:rsidR="2D8FA989">
        <w:rPr>
          <w:noProof w:val="0"/>
          <w:sz w:val="24"/>
          <w:szCs w:val="24"/>
          <w:lang w:val="en-US"/>
        </w:rPr>
        <w:t xml:space="preserve"> </w:t>
      </w:r>
      <w:r w:rsidRPr="316A260C" w:rsidR="6AAE2B70">
        <w:rPr>
          <w:noProof w:val="0"/>
          <w:lang w:val="en-US"/>
        </w:rPr>
        <w:t>i</w:t>
      </w:r>
      <w:r w:rsidRPr="316A260C" w:rsidR="6AAE2B70">
        <w:rPr>
          <w:noProof w:val="0"/>
          <w:lang w:val="en-US"/>
        </w:rPr>
        <w:t>ncluding release management, version control, and creating tags for proper tracking and organization.</w:t>
      </w:r>
    </w:p>
    <w:p w:rsidR="003848A6" w:rsidP="316A260C" w:rsidRDefault="00875945" w14:paraId="530532C4" w14:textId="3BA8BA1A">
      <w:pPr>
        <w:pStyle w:val="ListParagraph"/>
        <w:numPr>
          <w:ilvl w:val="0"/>
          <w:numId w:val="34"/>
        </w:numPr>
        <w:rPr>
          <w:noProof w:val="0"/>
          <w:sz w:val="24"/>
          <w:szCs w:val="24"/>
          <w:lang w:val="en-US"/>
        </w:rPr>
      </w:pPr>
      <w:r w:rsidRPr="316A260C" w:rsidR="6AAE2B70">
        <w:rPr>
          <w:noProof w:val="0"/>
          <w:sz w:val="24"/>
          <w:szCs w:val="24"/>
          <w:lang w:val="en-US"/>
        </w:rPr>
        <w:t>Involved in Planning and Estimating for the User Stories and Use Cases for the requirements.</w:t>
      </w:r>
    </w:p>
    <w:p w:rsidR="003848A6" w:rsidP="316A260C" w:rsidRDefault="00875945" w14:paraId="0E8D74FA" w14:textId="32D26194">
      <w:pPr>
        <w:pStyle w:val="ListParagraph"/>
        <w:numPr>
          <w:ilvl w:val="0"/>
          <w:numId w:val="34"/>
        </w:numPr>
        <w:rPr>
          <w:noProof w:val="0"/>
          <w:sz w:val="24"/>
          <w:szCs w:val="24"/>
          <w:lang w:val="en-US"/>
        </w:rPr>
      </w:pPr>
      <w:r w:rsidRPr="316A260C" w:rsidR="6AAE2B70">
        <w:rPr>
          <w:noProof w:val="0"/>
          <w:sz w:val="24"/>
          <w:szCs w:val="24"/>
          <w:lang w:val="en-US"/>
        </w:rPr>
        <w:t xml:space="preserve">Implemented Selectors, Events, and DOM manipulation </w:t>
      </w:r>
      <w:r w:rsidRPr="316A260C" w:rsidR="6AAE2B70">
        <w:rPr>
          <w:noProof w:val="0"/>
          <w:sz w:val="24"/>
          <w:szCs w:val="24"/>
          <w:lang w:val="en-US"/>
        </w:rPr>
        <w:t>utilizing</w:t>
      </w:r>
      <w:r w:rsidRPr="316A260C" w:rsidR="6AAE2B70">
        <w:rPr>
          <w:noProof w:val="0"/>
          <w:sz w:val="24"/>
          <w:szCs w:val="24"/>
          <w:lang w:val="en-US"/>
        </w:rPr>
        <w:t xml:space="preserve"> Angular 8 components to efficiently </w:t>
      </w:r>
      <w:r w:rsidRPr="316A260C" w:rsidR="6AAE2B70">
        <w:rPr>
          <w:noProof w:val="0"/>
          <w:sz w:val="24"/>
          <w:szCs w:val="24"/>
          <w:lang w:val="en-US"/>
        </w:rPr>
        <w:t>update content</w:t>
      </w:r>
      <w:r w:rsidRPr="316A260C" w:rsidR="6AAE2B70">
        <w:rPr>
          <w:noProof w:val="0"/>
          <w:lang w:val="en-US"/>
        </w:rPr>
        <w:t xml:space="preserve"> on DOM nodes.</w:t>
      </w:r>
    </w:p>
    <w:p w:rsidR="003848A6" w:rsidP="316A260C" w:rsidRDefault="00875945" w14:paraId="3765E27A" w14:textId="0FDF310F">
      <w:pPr>
        <w:pStyle w:val="ListParagraph"/>
        <w:numPr>
          <w:ilvl w:val="0"/>
          <w:numId w:val="34"/>
        </w:numPr>
        <w:rPr>
          <w:noProof w:val="0"/>
          <w:sz w:val="24"/>
          <w:szCs w:val="24"/>
          <w:lang w:val="en-US"/>
        </w:rPr>
      </w:pPr>
      <w:r w:rsidRPr="316A260C" w:rsidR="6AAE2B70">
        <w:rPr>
          <w:noProof w:val="0"/>
          <w:sz w:val="24"/>
          <w:szCs w:val="24"/>
          <w:lang w:val="en-US"/>
        </w:rPr>
        <w:t>Collaborating with API developers to consume services and perform mapping of variables, ensuring seamless end-to-end communication and functioning of calls.</w:t>
      </w:r>
    </w:p>
    <w:p w:rsidR="003848A6" w:rsidP="316A260C" w:rsidRDefault="00875945" w14:paraId="669834CB" w14:textId="66181695">
      <w:pPr>
        <w:pStyle w:val="ListParagraph"/>
        <w:numPr>
          <w:ilvl w:val="0"/>
          <w:numId w:val="34"/>
        </w:numPr>
        <w:rPr/>
      </w:pPr>
      <w:r w:rsidR="493058DF">
        <w:rPr/>
        <w:t>Worked on the design of the screens, making screen responsive for various screen resolutions.</w:t>
      </w:r>
    </w:p>
    <w:p w:rsidR="53936312" w:rsidP="0DBABDB6" w:rsidRDefault="53936312" w14:paraId="34FEB30A" w14:textId="4BDAF1FC">
      <w:pPr>
        <w:pStyle w:val="ListParagraph"/>
        <w:numPr>
          <w:ilvl w:val="0"/>
          <w:numId w:val="34"/>
        </w:numPr>
        <w:rPr>
          <w:noProof w:val="0"/>
          <w:sz w:val="24"/>
          <w:szCs w:val="24"/>
          <w:lang w:val="en-US"/>
        </w:rPr>
      </w:pPr>
      <w:r w:rsidR="53936312">
        <w:rPr/>
        <w:t xml:space="preserve">Actively engaged in resolving QA and production defects, closely </w:t>
      </w:r>
      <w:r w:rsidR="53936312">
        <w:rPr/>
        <w:t>monitoring</w:t>
      </w:r>
      <w:r w:rsidR="53936312">
        <w:rPr/>
        <w:t xml:space="preserve"> and tracking their progress to ensure </w:t>
      </w:r>
      <w:r w:rsidRPr="0DBABDB6" w:rsidR="53936312">
        <w:rPr>
          <w:noProof w:val="0"/>
          <w:lang w:val="en-US"/>
        </w:rPr>
        <w:t>timely</w:t>
      </w:r>
      <w:r w:rsidRPr="0DBABDB6" w:rsidR="53936312">
        <w:rPr>
          <w:noProof w:val="0"/>
          <w:lang w:val="en-US"/>
        </w:rPr>
        <w:t xml:space="preserve"> resolution.</w:t>
      </w:r>
    </w:p>
    <w:p w:rsidR="003848A6" w:rsidP="316A260C" w:rsidRDefault="00875945" w14:paraId="71404958" w14:textId="4BCF7F2B">
      <w:pPr>
        <w:pStyle w:val="Normal"/>
        <w:rPr>
          <w:noProof w:val="0"/>
          <w:sz w:val="24"/>
          <w:szCs w:val="24"/>
          <w:lang w:val="en-US"/>
        </w:rPr>
      </w:pPr>
    </w:p>
    <w:p w:rsidR="003848A6" w:rsidP="316A260C" w:rsidRDefault="00875945" w14:paraId="665597E0" w14:textId="0F51CBA0">
      <w:pPr>
        <w:pStyle w:val="Normal"/>
        <w:ind w:left="0"/>
        <w:rPr>
          <w:sz w:val="24"/>
          <w:szCs w:val="24"/>
        </w:rPr>
      </w:pPr>
      <w:r w:rsidR="493058DF">
        <w:rPr/>
        <w:t>--------------------------------------------------------------------------------------------------------------------</w:t>
      </w:r>
    </w:p>
    <w:p w:rsidR="003848A6" w:rsidP="316A260C" w:rsidRDefault="00875945" w14:paraId="7AF6DB02" w14:textId="358B303B">
      <w:pPr>
        <w:pStyle w:val="Normal"/>
        <w:ind w:left="0"/>
        <w:rPr>
          <w:b w:val="1"/>
          <w:bCs w:val="1"/>
          <w:color w:val="000000" w:themeColor="text1" w:themeTint="FF" w:themeShade="FF"/>
          <w:u w:val="single"/>
        </w:rPr>
      </w:pPr>
    </w:p>
    <w:p w:rsidR="003848A6" w:rsidP="316A260C" w:rsidRDefault="00875945" w14:paraId="60621F1B" w14:textId="10B508F4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single"/>
        </w:rPr>
      </w:pPr>
      <w:r w:rsidRPr="316A260C" w:rsidR="269CDB05">
        <w:rPr>
          <w:b w:val="1"/>
          <w:bCs w:val="1"/>
          <w:color w:val="000000" w:themeColor="text1" w:themeTint="FF" w:themeShade="FF"/>
          <w:u w:val="single"/>
        </w:rPr>
        <w:t>Assignment #2</w:t>
      </w:r>
      <w:r w:rsidRPr="316A260C" w:rsidR="269CDB05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single"/>
        </w:rPr>
        <w:t>:</w:t>
      </w:r>
    </w:p>
    <w:p w:rsidR="003848A6" w:rsidP="316A260C" w:rsidRDefault="00875945" w14:paraId="3964FE64" w14:textId="77777777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single"/>
        </w:rPr>
      </w:pPr>
    </w:p>
    <w:p w:rsidR="003848A6" w:rsidP="316A260C" w:rsidRDefault="00875945" w14:paraId="7AF7C38D" w14:textId="614EE863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316A260C" w:rsidR="269CDB05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PROJECT TITLE               </w:t>
      </w:r>
      <w:r w:rsidRPr="316A260C" w:rsidR="269CDB05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  :</w:t>
      </w:r>
      <w:r w:rsidRPr="316A260C" w:rsidR="269CDB05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 Voya Retire</w:t>
      </w:r>
    </w:p>
    <w:p w:rsidR="003848A6" w:rsidP="316A260C" w:rsidRDefault="00875945" w14:paraId="65BD59D9" w14:textId="0871451F">
      <w:pPr>
        <w:pStyle w:val="Normal"/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316A260C" w:rsidR="269CDB05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CLIENT</w:t>
      </w:r>
      <w:r>
        <w:tab/>
      </w:r>
      <w:r>
        <w:tab/>
      </w:r>
      <w:r>
        <w:tab/>
      </w:r>
      <w:r w:rsidRPr="316A260C" w:rsidR="269CDB05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: Voya Financial, Windsor, CT.</w:t>
      </w:r>
    </w:p>
    <w:p w:rsidR="003848A6" w:rsidP="316A260C" w:rsidRDefault="00875945" w14:paraId="43172B65" w14:textId="39BC8148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0DBABDB6" w:rsidR="269CDB05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ROLE</w:t>
      </w:r>
      <w:r>
        <w:tab/>
      </w:r>
      <w:r>
        <w:tab/>
      </w:r>
      <w:r>
        <w:tab/>
      </w:r>
      <w:r>
        <w:tab/>
      </w:r>
      <w:r w:rsidRPr="0DBABDB6" w:rsidR="269CDB05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:  </w:t>
      </w:r>
      <w:r w:rsidRPr="0DBABDB6" w:rsidR="269CDB05">
        <w:rPr>
          <w:color w:val="000000" w:themeColor="text1" w:themeTint="FF" w:themeShade="FF"/>
          <w:sz w:val="22"/>
          <w:szCs w:val="22"/>
        </w:rPr>
        <w:t>UI Developer</w:t>
      </w:r>
    </w:p>
    <w:p w:rsidR="37CB378E" w:rsidP="0DBABDB6" w:rsidRDefault="37CB378E" w14:paraId="257E7C75" w14:textId="3B4A65D5">
      <w:pPr>
        <w:tabs>
          <w:tab w:val="left" w:leader="none" w:pos="540"/>
        </w:tabs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61F43039" w:rsidR="37CB378E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DURATION</w:t>
      </w:r>
      <w:r>
        <w:tab/>
      </w:r>
      <w:r>
        <w:tab/>
      </w:r>
      <w:r w:rsidRPr="61F43039" w:rsidR="37CB378E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:  </w:t>
      </w:r>
      <w:r w:rsidRPr="61F43039" w:rsidR="37CB378E">
        <w:rPr>
          <w:rFonts w:ascii="Calibri" w:hAnsi="Calibri" w:cs="Calibri" w:asciiTheme="minorAscii" w:hAnsiTheme="minorAscii" w:cstheme="minorAscii"/>
          <w:sz w:val="22"/>
          <w:szCs w:val="22"/>
        </w:rPr>
        <w:t>From 0</w:t>
      </w:r>
      <w:r w:rsidRPr="61F43039" w:rsidR="05BB1659">
        <w:rPr>
          <w:rFonts w:ascii="Calibri" w:hAnsi="Calibri" w:cs="Calibri" w:asciiTheme="minorAscii" w:hAnsiTheme="minorAscii" w:cstheme="minorAscii"/>
          <w:sz w:val="22"/>
          <w:szCs w:val="22"/>
        </w:rPr>
        <w:t>5</w:t>
      </w:r>
      <w:r w:rsidRPr="61F43039" w:rsidR="37CB378E">
        <w:rPr>
          <w:rFonts w:ascii="Calibri" w:hAnsi="Calibri" w:cs="Calibri" w:asciiTheme="minorAscii" w:hAnsiTheme="minorAscii" w:cstheme="minorAscii"/>
          <w:sz w:val="22"/>
          <w:szCs w:val="22"/>
        </w:rPr>
        <w:t>/2</w:t>
      </w:r>
      <w:r w:rsidRPr="61F43039" w:rsidR="2489E285">
        <w:rPr>
          <w:rFonts w:ascii="Calibri" w:hAnsi="Calibri" w:cs="Calibri" w:asciiTheme="minorAscii" w:hAnsiTheme="minorAscii" w:cstheme="minorAscii"/>
          <w:sz w:val="22"/>
          <w:szCs w:val="22"/>
        </w:rPr>
        <w:t>1</w:t>
      </w:r>
      <w:r w:rsidRPr="61F43039" w:rsidR="37CB378E">
        <w:rPr>
          <w:rFonts w:ascii="Calibri" w:hAnsi="Calibri" w:cs="Calibri" w:asciiTheme="minorAscii" w:hAnsiTheme="minorAscii" w:cstheme="minorAscii"/>
          <w:sz w:val="22"/>
          <w:szCs w:val="22"/>
        </w:rPr>
        <w:t xml:space="preserve"> To </w:t>
      </w:r>
      <w:r w:rsidRPr="61F43039" w:rsidR="447D764A">
        <w:rPr>
          <w:rFonts w:ascii="Calibri" w:hAnsi="Calibri" w:cs="Calibri" w:asciiTheme="minorAscii" w:hAnsiTheme="minorAscii" w:cstheme="minorAscii"/>
          <w:sz w:val="22"/>
          <w:szCs w:val="22"/>
        </w:rPr>
        <w:t>10</w:t>
      </w:r>
      <w:r w:rsidRPr="61F43039" w:rsidR="37CB378E">
        <w:rPr>
          <w:rFonts w:ascii="Calibri" w:hAnsi="Calibri" w:cs="Calibri" w:asciiTheme="minorAscii" w:hAnsiTheme="minorAscii" w:cstheme="minorAscii"/>
          <w:sz w:val="22"/>
          <w:szCs w:val="22"/>
        </w:rPr>
        <w:t>/2</w:t>
      </w:r>
      <w:r w:rsidRPr="61F43039" w:rsidR="228EEAEF">
        <w:rPr>
          <w:rFonts w:ascii="Calibri" w:hAnsi="Calibri" w:cs="Calibri" w:asciiTheme="minorAscii" w:hAnsiTheme="minorAscii" w:cstheme="minorAscii"/>
          <w:sz w:val="22"/>
          <w:szCs w:val="22"/>
        </w:rPr>
        <w:t>2</w:t>
      </w:r>
    </w:p>
    <w:p w:rsidR="003848A6" w:rsidP="316A260C" w:rsidRDefault="00875945" w14:paraId="0D46E220" w14:textId="41A0FAD8">
      <w:pPr>
        <w:tabs>
          <w:tab w:val="left" w:leader="none" w:pos="540"/>
        </w:tabs>
        <w:autoSpaceDE w:val="0"/>
        <w:ind w:left="2160" w:hanging="2160"/>
        <w:rPr>
          <w:color w:val="000000" w:themeColor="text1" w:themeTint="FF" w:themeShade="FF"/>
          <w:sz w:val="22"/>
          <w:szCs w:val="22"/>
        </w:rPr>
      </w:pPr>
      <w:r w:rsidRPr="316A260C" w:rsidR="269CDB05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ENVIRONMENT        </w:t>
      </w:r>
      <w:r>
        <w:tab/>
      </w:r>
      <w:r w:rsidRPr="316A260C" w:rsidR="269CDB05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:  </w:t>
      </w:r>
      <w:r w:rsidRPr="316A260C" w:rsidR="269CDB05">
        <w:rPr>
          <w:rFonts w:ascii="Times New Roman" w:hAnsi="Times New Roman" w:eastAsia="Times New Roman" w:cs="Times New Roman" w:asciiTheme="minorAscii" w:hAnsiTheme="minorAscii" w:eastAsiaTheme="minorAscii" w:cstheme="minorBidi"/>
          <w:color w:val="000000" w:themeColor="text1" w:themeTint="FF" w:themeShade="FF"/>
          <w:sz w:val="22"/>
          <w:szCs w:val="22"/>
          <w:lang w:eastAsia="en-US" w:bidi="ar-SA"/>
        </w:rPr>
        <w:t>Angular 8/12/14, Ionic 5/7 Capacitor, TypeScript, HTML5, CSS3, SASS, RxJS, Jasmine-Karma, Unit Testing, VS Code, Java Spring boot.</w:t>
      </w:r>
    </w:p>
    <w:p w:rsidR="003848A6" w:rsidP="316A260C" w:rsidRDefault="00875945" w14:paraId="4EEBD993" w14:textId="77777777">
      <w:pPr>
        <w:autoSpaceDE w:val="0"/>
        <w:rPr>
          <w:rFonts w:ascii="Calibri" w:hAnsi="Calibri" w:cs="Calibri" w:asciiTheme="minorAscii" w:hAnsiTheme="minorAscii" w:cstheme="minorAscii"/>
        </w:rPr>
      </w:pPr>
    </w:p>
    <w:p w:rsidR="003848A6" w:rsidP="316A260C" w:rsidRDefault="00875945" w14:paraId="5E1E4451" w14:textId="106E6F44">
      <w:pPr>
        <w:tabs>
          <w:tab w:val="left" w:leader="none" w:pos="540"/>
        </w:tabs>
        <w:autoSpaceDE w:val="0"/>
        <w:rPr>
          <w:color w:val="000000" w:themeColor="text1" w:themeTint="FF" w:themeShade="FF"/>
          <w:sz w:val="22"/>
          <w:szCs w:val="22"/>
        </w:rPr>
      </w:pPr>
      <w:r w:rsidRPr="316A260C" w:rsidR="269CDB05">
        <w:rPr>
          <w:rFonts w:ascii="Calibri" w:hAnsi="Calibri" w:cs="Calibri" w:asciiTheme="minorAscii" w:hAnsiTheme="minorAscii" w:cstheme="minorAscii"/>
          <w:b w:val="1"/>
          <w:bCs w:val="1"/>
        </w:rPr>
        <w:t>Description</w:t>
      </w:r>
      <w:r w:rsidRPr="316A260C" w:rsidR="269CDB05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:</w:t>
      </w:r>
      <w:r w:rsidRPr="316A260C" w:rsidR="269CDB05">
        <w:rPr>
          <w:color w:val="000000" w:themeColor="text1" w:themeTint="FF" w:themeShade="FF"/>
          <w:sz w:val="22"/>
          <w:szCs w:val="22"/>
        </w:rPr>
        <w:t xml:space="preserve"> </w:t>
      </w:r>
      <w:r w:rsidRPr="316A260C" w:rsidR="269CDB05">
        <w:rPr>
          <w:color w:val="000000" w:themeColor="text1" w:themeTint="FF" w:themeShade="FF"/>
          <w:sz w:val="22"/>
          <w:szCs w:val="22"/>
        </w:rPr>
        <w:t>Take control of your finances on the go with the Voya Retire mobile and web app. Easily manage retirement savings, investments, and access interactive tools for confident financial planning.</w:t>
      </w:r>
    </w:p>
    <w:p w:rsidR="003848A6" w:rsidP="316A260C" w:rsidRDefault="00875945" w14:paraId="25CD8BFD" w14:textId="302A98C3">
      <w:pPr>
        <w:pStyle w:val="Normal"/>
        <w:tabs>
          <w:tab w:val="left" w:leader="none" w:pos="540"/>
        </w:tabs>
        <w:autoSpaceDE w:val="0"/>
        <w:rPr>
          <w:color w:val="000000" w:themeColor="text1" w:themeTint="FF" w:themeShade="FF"/>
          <w:sz w:val="22"/>
          <w:szCs w:val="22"/>
        </w:rPr>
      </w:pPr>
    </w:p>
    <w:p w:rsidR="003848A6" w:rsidP="316A260C" w:rsidRDefault="00875945" w14:paraId="0A62A80C" w14:textId="77777777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316A260C" w:rsidR="269CDB05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>ROLES AND RESPONSIBILITIES:</w:t>
      </w:r>
    </w:p>
    <w:p w:rsidR="003848A6" w:rsidP="316A260C" w:rsidRDefault="00875945" w14:paraId="7BCB4110" w14:textId="32887F6A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sz w:val="24"/>
          <w:szCs w:val="24"/>
          <w:lang w:val="en-US"/>
        </w:rPr>
      </w:pPr>
      <w:r w:rsidRPr="316A260C" w:rsidR="3D3F5D0C">
        <w:rPr>
          <w:noProof w:val="0"/>
          <w:sz w:val="24"/>
          <w:szCs w:val="24"/>
          <w:lang w:val="en-US"/>
        </w:rPr>
        <w:t>Part</w:t>
      </w:r>
      <w:r w:rsidRPr="316A260C" w:rsidR="3D3F5D0C">
        <w:rPr>
          <w:noProof w:val="0"/>
          <w:sz w:val="24"/>
          <w:szCs w:val="24"/>
          <w:lang w:val="en-US"/>
        </w:rPr>
        <w:t>icipating in an</w:t>
      </w:r>
      <w:r w:rsidRPr="316A260C" w:rsidR="7CD2819C">
        <w:rPr>
          <w:noProof w:val="0"/>
          <w:sz w:val="24"/>
          <w:szCs w:val="24"/>
          <w:lang w:val="en-US"/>
        </w:rPr>
        <w:t xml:space="preserve"> act</w:t>
      </w:r>
      <w:r w:rsidRPr="316A260C" w:rsidR="7CD2819C">
        <w:rPr>
          <w:noProof w:val="0"/>
          <w:sz w:val="24"/>
          <w:szCs w:val="24"/>
          <w:lang w:val="en-US"/>
        </w:rPr>
        <w:t>ive role in various Sprint plans (Concept and Development).</w:t>
      </w:r>
    </w:p>
    <w:p w:rsidR="003848A6" w:rsidP="316A260C" w:rsidRDefault="00875945" w14:paraId="046A142B" w14:textId="6121D8A4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sz w:val="24"/>
          <w:szCs w:val="24"/>
          <w:lang w:val="en-US"/>
        </w:rPr>
      </w:pPr>
      <w:r w:rsidRPr="316A260C" w:rsidR="7CD2819C">
        <w:rPr>
          <w:noProof w:val="0"/>
          <w:sz w:val="24"/>
          <w:szCs w:val="24"/>
          <w:lang w:val="en-US"/>
        </w:rPr>
        <w:t>Involved in Planning and Estimating for the User Stories and Use Cases for the requirements.</w:t>
      </w:r>
    </w:p>
    <w:p w:rsidR="003848A6" w:rsidP="316A260C" w:rsidRDefault="00875945" w14:paraId="4D2EE0A6" w14:textId="63D546B5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sz w:val="24"/>
          <w:szCs w:val="24"/>
          <w:lang w:val="en-US"/>
        </w:rPr>
      </w:pPr>
      <w:r w:rsidRPr="316A260C" w:rsidR="7CD2819C">
        <w:rPr>
          <w:noProof w:val="0"/>
          <w:sz w:val="24"/>
          <w:szCs w:val="24"/>
          <w:lang w:val="en-US"/>
        </w:rPr>
        <w:t xml:space="preserve">Conducted reverse engineering of the existing legacy application to understand its current state, followed by </w:t>
      </w:r>
      <w:r w:rsidRPr="316A260C" w:rsidR="7CD2819C">
        <w:rPr>
          <w:noProof w:val="0"/>
          <w:sz w:val="24"/>
          <w:szCs w:val="24"/>
          <w:lang w:val="en-US"/>
        </w:rPr>
        <w:t>validating</w:t>
      </w:r>
      <w:r w:rsidRPr="316A260C" w:rsidR="7CD2819C">
        <w:rPr>
          <w:noProof w:val="0"/>
          <w:sz w:val="24"/>
          <w:szCs w:val="24"/>
          <w:lang w:val="en-US"/>
        </w:rPr>
        <w:t xml:space="preserve"> the findings with the business stakeholders prior to</w:t>
      </w:r>
      <w:r w:rsidRPr="316A260C" w:rsidR="7CD2819C">
        <w:rPr>
          <w:noProof w:val="0"/>
          <w:sz w:val="24"/>
          <w:szCs w:val="24"/>
          <w:lang w:val="en-US"/>
        </w:rPr>
        <w:t xml:space="preserve"> </w:t>
      </w:r>
      <w:r w:rsidRPr="316A260C" w:rsidR="7CD2819C">
        <w:rPr>
          <w:noProof w:val="0"/>
          <w:lang w:val="en-US"/>
        </w:rPr>
        <w:t>initiatin</w:t>
      </w:r>
      <w:r w:rsidRPr="316A260C" w:rsidR="7CD2819C">
        <w:rPr>
          <w:noProof w:val="0"/>
          <w:lang w:val="en-US"/>
        </w:rPr>
        <w:t>g</w:t>
      </w:r>
      <w:r w:rsidRPr="316A260C" w:rsidR="7CD2819C">
        <w:rPr>
          <w:noProof w:val="0"/>
          <w:lang w:val="en-US"/>
        </w:rPr>
        <w:t xml:space="preserve"> the redesign process.</w:t>
      </w:r>
    </w:p>
    <w:p w:rsidR="003848A6" w:rsidP="316A260C" w:rsidRDefault="00875945" w14:paraId="62B2122E" w14:textId="326DACB9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sz w:val="24"/>
          <w:szCs w:val="24"/>
          <w:lang w:val="en-US"/>
        </w:rPr>
      </w:pPr>
      <w:r w:rsidRPr="316A260C" w:rsidR="7CD2819C">
        <w:rPr>
          <w:noProof w:val="0"/>
          <w:sz w:val="24"/>
          <w:szCs w:val="24"/>
          <w:lang w:val="en-US"/>
        </w:rPr>
        <w:t xml:space="preserve">Prepared comprehensive technical documentation based on the reverse engineering analysis, ensuring </w:t>
      </w:r>
      <w:r w:rsidRPr="316A260C" w:rsidR="7CD2819C">
        <w:rPr>
          <w:noProof w:val="0"/>
          <w:sz w:val="24"/>
          <w:szCs w:val="24"/>
          <w:lang w:val="en-US"/>
        </w:rPr>
        <w:t>accurate</w:t>
      </w:r>
      <w:r w:rsidRPr="316A260C" w:rsidR="7CD2819C">
        <w:rPr>
          <w:noProof w:val="0"/>
          <w:sz w:val="24"/>
          <w:szCs w:val="24"/>
          <w:lang w:val="en-US"/>
        </w:rPr>
        <w:t xml:space="preserve"> representation of the legacy application and alignment with business requirements for the redesign phase.</w:t>
      </w:r>
    </w:p>
    <w:p w:rsidR="003848A6" w:rsidP="316A260C" w:rsidRDefault="00875945" w14:paraId="46274DDD" w14:textId="58195DC7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sz w:val="24"/>
          <w:szCs w:val="24"/>
          <w:lang w:val="en-US"/>
        </w:rPr>
      </w:pPr>
      <w:r w:rsidRPr="316A260C" w:rsidR="7CD2819C">
        <w:rPr>
          <w:noProof w:val="0"/>
          <w:sz w:val="24"/>
          <w:szCs w:val="24"/>
          <w:lang w:val="en-US"/>
        </w:rPr>
        <w:t xml:space="preserve">Successfully migrated a legacy Axway Titanium mobile app to an Angular Ionic web-based cross-platform mobile and web application </w:t>
      </w:r>
      <w:r w:rsidRPr="316A260C" w:rsidR="7CD2819C">
        <w:rPr>
          <w:noProof w:val="0"/>
          <w:lang w:val="en-US"/>
        </w:rPr>
        <w:t>leveraging</w:t>
      </w:r>
      <w:r w:rsidRPr="316A260C" w:rsidR="7CD2819C">
        <w:rPr>
          <w:noProof w:val="0"/>
          <w:lang w:val="en-US"/>
        </w:rPr>
        <w:t xml:space="preserve"> a single code base, </w:t>
      </w:r>
      <w:r w:rsidRPr="316A260C" w:rsidR="7CD2819C">
        <w:rPr>
          <w:noProof w:val="0"/>
          <w:lang w:val="en-US"/>
        </w:rPr>
        <w:t>utilizing</w:t>
      </w:r>
      <w:r w:rsidRPr="316A260C" w:rsidR="7CD2819C">
        <w:rPr>
          <w:noProof w:val="0"/>
          <w:lang w:val="en-US"/>
        </w:rPr>
        <w:t xml:space="preserve"> the Ionic Enterprise license for enhanced collaboration and development capabilities.</w:t>
      </w:r>
    </w:p>
    <w:p w:rsidR="003848A6" w:rsidP="316A260C" w:rsidRDefault="00875945" w14:paraId="7A4A0DB0" w14:textId="4E793FEF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sz w:val="24"/>
          <w:szCs w:val="24"/>
          <w:lang w:val="en-US"/>
        </w:rPr>
      </w:pPr>
      <w:r w:rsidRPr="29AC50CF" w:rsidR="63CF4EB5">
        <w:rPr>
          <w:noProof w:val="0"/>
          <w:sz w:val="24"/>
          <w:szCs w:val="24"/>
          <w:lang w:val="en-US"/>
        </w:rPr>
        <w:t xml:space="preserve">Project development using Agile/Scrum </w:t>
      </w:r>
      <w:r w:rsidRPr="29AC50CF" w:rsidR="63CF4EB5">
        <w:rPr>
          <w:noProof w:val="0"/>
          <w:sz w:val="24"/>
          <w:szCs w:val="24"/>
          <w:lang w:val="en-US"/>
        </w:rPr>
        <w:t>methodology</w:t>
      </w:r>
      <w:r w:rsidRPr="29AC50CF" w:rsidR="63CF4EB5">
        <w:rPr>
          <w:noProof w:val="0"/>
          <w:sz w:val="24"/>
          <w:szCs w:val="24"/>
          <w:lang w:val="en-US"/>
        </w:rPr>
        <w:t>, sprint planning, backlog, release planning.</w:t>
      </w:r>
      <w:r w:rsidRPr="29AC50CF" w:rsidR="7DD3A302">
        <w:rPr>
          <w:noProof w:val="0"/>
          <w:sz w:val="24"/>
          <w:szCs w:val="24"/>
          <w:lang w:val="en-US"/>
        </w:rPr>
        <w:t xml:space="preserve"> </w:t>
      </w:r>
    </w:p>
    <w:p w:rsidR="003848A6" w:rsidP="316A260C" w:rsidRDefault="00875945" w14:paraId="6A9A1069" w14:textId="7725B07C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sz w:val="24"/>
          <w:szCs w:val="24"/>
          <w:lang w:val="en-US"/>
        </w:rPr>
      </w:pPr>
      <w:r w:rsidRPr="316A260C" w:rsidR="63CF4EB5">
        <w:rPr>
          <w:noProof w:val="0"/>
          <w:sz w:val="24"/>
          <w:szCs w:val="24"/>
          <w:lang w:val="en-US"/>
        </w:rPr>
        <w:t>Involved in fixing QA and Prod defects and tracking.</w:t>
      </w:r>
    </w:p>
    <w:p w:rsidR="003848A6" w:rsidP="316A260C" w:rsidRDefault="00875945" w14:paraId="5B32FD1E" w14:textId="2274C34D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sz w:val="24"/>
          <w:szCs w:val="24"/>
          <w:lang w:val="en-US"/>
        </w:rPr>
      </w:pPr>
      <w:r w:rsidRPr="63830FFA" w:rsidR="63CF4EB5">
        <w:rPr>
          <w:noProof w:val="0"/>
          <w:sz w:val="24"/>
          <w:szCs w:val="24"/>
          <w:lang w:val="en-US"/>
        </w:rPr>
        <w:t>Extensively used observables for implementing the Asynchronous processing.</w:t>
      </w:r>
    </w:p>
    <w:p w:rsidR="003848A6" w:rsidP="63830FFA" w:rsidRDefault="00875945" w14:paraId="704D2D39" w14:textId="623538AF">
      <w:pPr>
        <w:pStyle w:val="Normal"/>
        <w:autoSpaceDE w:val="0"/>
        <w:jc w:val="both"/>
        <w:rPr>
          <w:noProof w:val="0"/>
          <w:sz w:val="24"/>
          <w:szCs w:val="24"/>
          <w:lang w:val="en-US"/>
        </w:rPr>
      </w:pPr>
    </w:p>
    <w:p w:rsidR="003848A6" w:rsidP="63830FFA" w:rsidRDefault="00875945" w14:paraId="4618E7E6" w14:textId="0F51CBA0">
      <w:pPr>
        <w:pStyle w:val="Normal"/>
        <w:autoSpaceDE w:val="0"/>
        <w:ind w:left="0"/>
        <w:rPr>
          <w:sz w:val="24"/>
          <w:szCs w:val="24"/>
        </w:rPr>
      </w:pPr>
      <w:r w:rsidR="31DFC671">
        <w:rPr/>
        <w:t>--------------------------------------------------------------------------------------------------------------------</w:t>
      </w:r>
    </w:p>
    <w:p w:rsidR="003848A6" w:rsidP="316A260C" w:rsidRDefault="00875945" w14:paraId="0B197C39" w14:textId="14D8F6C5">
      <w:pPr>
        <w:pStyle w:val="Normal"/>
        <w:autoSpaceDE w:val="0"/>
        <w:jc w:val="both"/>
        <w:rPr>
          <w:noProof w:val="0"/>
          <w:sz w:val="24"/>
          <w:szCs w:val="24"/>
          <w:lang w:val="en-US"/>
        </w:rPr>
      </w:pPr>
    </w:p>
    <w:p w:rsidR="00AD73A2" w:rsidP="63830FFA" w:rsidRDefault="00AD73A2" w14:paraId="09C38EA6" w14:textId="361880D4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single"/>
        </w:rPr>
      </w:pPr>
      <w:r w:rsidRPr="63830FFA" w:rsidR="79001B85">
        <w:rPr>
          <w:b w:val="1"/>
          <w:bCs w:val="1"/>
          <w:color w:val="000000" w:themeColor="text1" w:themeTint="FF" w:themeShade="FF"/>
          <w:u w:val="single"/>
        </w:rPr>
        <w:t>Assignment #3</w:t>
      </w:r>
      <w:r w:rsidRPr="63830FFA" w:rsidR="79001B85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single"/>
        </w:rPr>
        <w:t>:</w:t>
      </w:r>
    </w:p>
    <w:p w:rsidR="00AD73A2" w:rsidP="63830FFA" w:rsidRDefault="00AD73A2" w14:textId="77777777" w14:paraId="22058497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single"/>
        </w:rPr>
      </w:pPr>
    </w:p>
    <w:p w:rsidR="00AD73A2" w:rsidP="63830FFA" w:rsidRDefault="00AD73A2" w14:paraId="4B87C038" w14:textId="55667000">
      <w:pPr>
        <w:pStyle w:val="Normal"/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63830FFA" w:rsidR="79001B85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PROJECT TITLE               </w:t>
      </w:r>
      <w:r w:rsidRPr="63830FFA" w:rsidR="4268361E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  :</w:t>
      </w:r>
      <w:r w:rsidRPr="63830FFA" w:rsidR="79001B85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 </w:t>
      </w:r>
      <w:r w:rsidRPr="63830FFA" w:rsidR="79001B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IQ_MOD</w:t>
      </w:r>
    </w:p>
    <w:p w:rsidR="00AD73A2" w:rsidP="63830FFA" w:rsidRDefault="00AD73A2" w14:paraId="3D6D162B" w14:textId="1C2A18F3">
      <w:pPr>
        <w:pStyle w:val="Normal"/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63830FFA" w:rsidR="79001B85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CLIENT</w:t>
      </w:r>
      <w:r>
        <w:tab/>
      </w:r>
      <w:r>
        <w:tab/>
      </w:r>
      <w:r>
        <w:tab/>
      </w:r>
      <w:r w:rsidRPr="63830FFA" w:rsidR="79001B85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: </w:t>
      </w:r>
      <w:r w:rsidRPr="63830FFA" w:rsidR="79001B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Worldpay</w:t>
      </w:r>
    </w:p>
    <w:p w:rsidR="00AD73A2" w:rsidP="63830FFA" w:rsidRDefault="00AD73A2" w14:paraId="49B57311" w14:textId="39BC8148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63830FFA" w:rsidR="79001B85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ROLE</w:t>
      </w:r>
      <w:r>
        <w:tab/>
      </w:r>
      <w:r>
        <w:tab/>
      </w:r>
      <w:r>
        <w:tab/>
      </w:r>
      <w:r>
        <w:tab/>
      </w:r>
      <w:r w:rsidRPr="63830FFA" w:rsidR="79001B85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:  </w:t>
      </w:r>
      <w:r w:rsidRPr="63830FFA" w:rsidR="79001B85">
        <w:rPr>
          <w:color w:val="000000" w:themeColor="text1" w:themeTint="FF" w:themeShade="FF"/>
          <w:sz w:val="22"/>
          <w:szCs w:val="22"/>
        </w:rPr>
        <w:t>UI Developer</w:t>
      </w:r>
    </w:p>
    <w:p w:rsidR="00AD73A2" w:rsidP="63830FFA" w:rsidRDefault="00AD73A2" w14:paraId="3EA9AD2A" w14:textId="44E93689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63830FFA" w:rsidR="79001B85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DURATION</w:t>
      </w:r>
      <w:r>
        <w:tab/>
      </w:r>
      <w:r>
        <w:tab/>
      </w:r>
      <w:r w:rsidRPr="63830FFA" w:rsidR="79001B85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:  </w:t>
      </w:r>
      <w:r w:rsidRPr="63830FFA" w:rsidR="79001B85">
        <w:rPr>
          <w:rFonts w:ascii="Calibri" w:hAnsi="Calibri" w:cs="Calibri" w:asciiTheme="minorAscii" w:hAnsiTheme="minorAscii" w:cstheme="minorAscii"/>
          <w:sz w:val="22"/>
          <w:szCs w:val="22"/>
        </w:rPr>
        <w:t>From 0</w:t>
      </w:r>
      <w:r w:rsidRPr="63830FFA" w:rsidR="67F70138">
        <w:rPr>
          <w:rFonts w:ascii="Calibri" w:hAnsi="Calibri" w:cs="Calibri" w:asciiTheme="minorAscii" w:hAnsiTheme="minorAscii" w:cstheme="minorAscii"/>
          <w:sz w:val="22"/>
          <w:szCs w:val="22"/>
        </w:rPr>
        <w:t>7</w:t>
      </w:r>
      <w:r w:rsidRPr="63830FFA" w:rsidR="79001B85">
        <w:rPr>
          <w:rFonts w:ascii="Calibri" w:hAnsi="Calibri" w:cs="Calibri" w:asciiTheme="minorAscii" w:hAnsiTheme="minorAscii" w:cstheme="minorAscii"/>
          <w:sz w:val="22"/>
          <w:szCs w:val="22"/>
        </w:rPr>
        <w:t>/2</w:t>
      </w:r>
      <w:r w:rsidRPr="63830FFA" w:rsidR="27248CFA">
        <w:rPr>
          <w:rFonts w:ascii="Calibri" w:hAnsi="Calibri" w:cs="Calibri" w:asciiTheme="minorAscii" w:hAnsiTheme="minorAscii" w:cstheme="minorAscii"/>
          <w:sz w:val="22"/>
          <w:szCs w:val="22"/>
        </w:rPr>
        <w:t>0</w:t>
      </w:r>
      <w:r w:rsidRPr="63830FFA" w:rsidR="79001B85">
        <w:rPr>
          <w:rFonts w:ascii="Calibri" w:hAnsi="Calibri" w:cs="Calibri" w:asciiTheme="minorAscii" w:hAnsiTheme="minorAscii" w:cstheme="minorAscii"/>
          <w:sz w:val="22"/>
          <w:szCs w:val="22"/>
        </w:rPr>
        <w:t xml:space="preserve"> To </w:t>
      </w:r>
      <w:r w:rsidRPr="63830FFA" w:rsidR="5CF7BB7B">
        <w:rPr>
          <w:rFonts w:ascii="Calibri" w:hAnsi="Calibri" w:cs="Calibri" w:asciiTheme="minorAscii" w:hAnsiTheme="minorAscii" w:cstheme="minorAscii"/>
          <w:sz w:val="22"/>
          <w:szCs w:val="22"/>
        </w:rPr>
        <w:t>04</w:t>
      </w:r>
      <w:r w:rsidRPr="63830FFA" w:rsidR="79001B85">
        <w:rPr>
          <w:rFonts w:ascii="Calibri" w:hAnsi="Calibri" w:cs="Calibri" w:asciiTheme="minorAscii" w:hAnsiTheme="minorAscii" w:cstheme="minorAscii"/>
          <w:sz w:val="22"/>
          <w:szCs w:val="22"/>
        </w:rPr>
        <w:t>/2</w:t>
      </w:r>
      <w:r w:rsidRPr="63830FFA" w:rsidR="01D7367B">
        <w:rPr>
          <w:rFonts w:ascii="Calibri" w:hAnsi="Calibri" w:cs="Calibri" w:asciiTheme="minorAscii" w:hAnsiTheme="minorAscii" w:cstheme="minorAscii"/>
          <w:sz w:val="22"/>
          <w:szCs w:val="22"/>
        </w:rPr>
        <w:t>1</w:t>
      </w:r>
    </w:p>
    <w:p w:rsidR="00AD73A2" w:rsidP="63830FFA" w:rsidRDefault="00AD73A2" w14:paraId="144BF12E" w14:textId="4D051CF5">
      <w:pPr>
        <w:pStyle w:val="Normal"/>
        <w:tabs>
          <w:tab w:val="left" w:leader="none" w:pos="540"/>
        </w:tabs>
        <w:rPr>
          <w:noProof w:val="0"/>
          <w:lang w:val="en-US"/>
        </w:rPr>
      </w:pPr>
      <w:r w:rsidRPr="63830FFA" w:rsidR="79001B85">
        <w:rPr>
          <w:b w:val="1"/>
          <w:bCs w:val="1"/>
        </w:rPr>
        <w:t xml:space="preserve">ENVIRONMENT     </w:t>
      </w:r>
      <w:r w:rsidRPr="63830FFA" w:rsidR="07C3BDC9">
        <w:rPr>
          <w:b w:val="1"/>
          <w:bCs w:val="1"/>
        </w:rPr>
        <w:t xml:space="preserve"> </w:t>
      </w:r>
      <w:r w:rsidRPr="63830FFA" w:rsidR="79001B85">
        <w:rPr>
          <w:b w:val="1"/>
          <w:bCs w:val="1"/>
        </w:rPr>
        <w:t xml:space="preserve">:  </w:t>
      </w:r>
      <w:r w:rsidRPr="63830FFA" w:rsidR="03749B5D">
        <w:rPr>
          <w:noProof w:val="0"/>
          <w:lang w:val="en-US"/>
        </w:rPr>
        <w:t>Angular-9, Java-Spring Boot, DB2</w:t>
      </w:r>
    </w:p>
    <w:p w:rsidR="00AD73A2" w:rsidP="63830FFA" w:rsidRDefault="00AD73A2" w14:textId="77777777" w14:paraId="51768148">
      <w:pPr>
        <w:autoSpaceDE w:val="0"/>
        <w:rPr>
          <w:rFonts w:ascii="Calibri" w:hAnsi="Calibri" w:cs="Calibri" w:asciiTheme="minorAscii" w:hAnsiTheme="minorAscii" w:cstheme="minorAscii"/>
        </w:rPr>
      </w:pPr>
    </w:p>
    <w:p w:rsidR="00AD73A2" w:rsidP="63830FFA" w:rsidRDefault="00AD73A2" w14:paraId="7623AB47" w14:textId="3D607F5C">
      <w:pPr>
        <w:pStyle w:val="Normal"/>
        <w:tabs>
          <w:tab w:val="left" w:leader="none" w:pos="540"/>
        </w:tabs>
        <w:autoSpaceDE w:val="0"/>
        <w:rPr>
          <w:color w:val="000000" w:themeColor="text1" w:themeTint="FF" w:themeShade="FF"/>
          <w:sz w:val="22"/>
          <w:szCs w:val="22"/>
        </w:rPr>
      </w:pPr>
      <w:r w:rsidRPr="63830FFA" w:rsidR="79001B85">
        <w:rPr>
          <w:rFonts w:ascii="Calibri" w:hAnsi="Calibri" w:cs="Calibri" w:asciiTheme="minorAscii" w:hAnsiTheme="minorAscii" w:cstheme="minorAscii"/>
          <w:b w:val="1"/>
          <w:bCs w:val="1"/>
        </w:rPr>
        <w:t>Description</w:t>
      </w:r>
      <w:r w:rsidRPr="63830FFA" w:rsidR="79001B85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:</w:t>
      </w:r>
      <w:r w:rsidRPr="63830FFA" w:rsidR="79001B85">
        <w:rPr>
          <w:color w:val="000000" w:themeColor="text1" w:themeTint="FF" w:themeShade="FF"/>
          <w:sz w:val="22"/>
          <w:szCs w:val="22"/>
        </w:rPr>
        <w:t xml:space="preserve"> </w:t>
      </w:r>
      <w:r w:rsidRPr="63830FFA" w:rsidR="529C1D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IQ is a robust, web-based reporting tool to access payment processing data. View all your transaction data broken down by card types, gift transaction, chargebacks and more. It is a comprehensive solution to give actionable insights into running your business efficiently.</w:t>
      </w:r>
    </w:p>
    <w:p w:rsidR="00AD73A2" w:rsidP="63830FFA" w:rsidRDefault="00AD73A2" w14:paraId="6DACDEFE" w14:textId="302A98C3">
      <w:pPr>
        <w:pStyle w:val="Normal"/>
        <w:tabs>
          <w:tab w:val="left" w:leader="none" w:pos="540"/>
        </w:tabs>
        <w:autoSpaceDE w:val="0"/>
        <w:rPr>
          <w:color w:val="000000" w:themeColor="text1" w:themeTint="FF" w:themeShade="FF"/>
          <w:sz w:val="22"/>
          <w:szCs w:val="22"/>
        </w:rPr>
      </w:pPr>
    </w:p>
    <w:p w:rsidR="00AD73A2" w:rsidP="63830FFA" w:rsidRDefault="00AD73A2" w14:textId="77777777" w14:paraId="0C132546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63830FFA" w:rsidR="79001B85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>ROLES AND RESPONSIBILITIES:</w:t>
      </w:r>
    </w:p>
    <w:p w:rsidR="00AD73A2" w:rsidP="63830FFA" w:rsidRDefault="00AD73A2" w14:paraId="6CF9216F" w14:textId="47E23BE7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lang w:val="en-US"/>
        </w:rPr>
      </w:pPr>
      <w:r w:rsidRPr="63830FFA" w:rsidR="2EDB60BA">
        <w:rPr>
          <w:noProof w:val="0"/>
          <w:lang w:val="en-US"/>
        </w:rPr>
        <w:t>Primary responsibilities include development of optimized code in Angular.</w:t>
      </w:r>
    </w:p>
    <w:p w:rsidR="00AD73A2" w:rsidP="63830FFA" w:rsidRDefault="00AD73A2" w14:paraId="5669EC92" w14:textId="286612CC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lang w:val="en-US"/>
        </w:rPr>
      </w:pPr>
      <w:r w:rsidRPr="63830FFA" w:rsidR="2EDB60BA">
        <w:rPr>
          <w:noProof w:val="0"/>
          <w:lang w:val="en-US"/>
        </w:rPr>
        <w:t>Secondary responsibilities include providing support when high priority bugs are detected.</w:t>
      </w:r>
    </w:p>
    <w:p w:rsidR="00AD73A2" w:rsidP="63830FFA" w:rsidRDefault="00AD73A2" w14:paraId="6E3BCB9B" w14:textId="75811C73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lang w:val="en-US"/>
        </w:rPr>
      </w:pPr>
      <w:r w:rsidRPr="63830FFA" w:rsidR="2EDB60BA">
        <w:rPr>
          <w:noProof w:val="0"/>
          <w:lang w:val="en-US"/>
        </w:rPr>
        <w:t>Worked on the design of the screens, making screen responsive for various screen resolutions.</w:t>
      </w:r>
    </w:p>
    <w:p w:rsidR="00AD73A2" w:rsidP="63830FFA" w:rsidRDefault="00AD73A2" w14:paraId="3D215E62" w14:textId="18D9D155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lang w:val="en-US"/>
        </w:rPr>
      </w:pPr>
      <w:r w:rsidRPr="63830FFA" w:rsidR="2EDB60BA">
        <w:rPr>
          <w:noProof w:val="0"/>
          <w:lang w:val="en-US"/>
        </w:rPr>
        <w:t>Worked with the integration of UI and API.</w:t>
      </w:r>
    </w:p>
    <w:p w:rsidR="00AD73A2" w:rsidP="63830FFA" w:rsidRDefault="00AD73A2" w14:paraId="5D810801" w14:textId="0F9C236A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lang w:val="en-US"/>
        </w:rPr>
      </w:pPr>
      <w:r w:rsidRPr="63830FFA" w:rsidR="2EDB60BA">
        <w:rPr>
          <w:noProof w:val="0"/>
          <w:lang w:val="en-US"/>
        </w:rPr>
        <w:t>Worked on angular grid i.e., AG-Grid related functionalities and global components.</w:t>
      </w:r>
    </w:p>
    <w:p w:rsidR="00AD73A2" w:rsidP="63830FFA" w:rsidRDefault="00AD73A2" w14:paraId="27B57FE1" w14:textId="435E6C67">
      <w:pPr>
        <w:pStyle w:val="Normal"/>
        <w:autoSpaceDE w:val="0"/>
        <w:jc w:val="both"/>
        <w:rPr>
          <w:noProof w:val="0"/>
          <w:lang w:val="en-US"/>
        </w:rPr>
      </w:pPr>
    </w:p>
    <w:p w:rsidR="00AD73A2" w:rsidP="63830FFA" w:rsidRDefault="00AD73A2" w14:paraId="1537E6D9" w14:textId="3E38EBD1">
      <w:pPr>
        <w:pStyle w:val="Normal"/>
        <w:autoSpaceDE w:val="0"/>
        <w:jc w:val="both"/>
        <w:rPr>
          <w:noProof w:val="0"/>
          <w:lang w:val="en-US"/>
        </w:rPr>
      </w:pPr>
    </w:p>
    <w:p w:rsidR="00AD73A2" w:rsidP="63830FFA" w:rsidRDefault="00AD73A2" w14:paraId="2F45001D" w14:textId="03DD998D">
      <w:pPr>
        <w:pStyle w:val="Normal"/>
        <w:autoSpaceDE w:val="0"/>
        <w:ind w:left="0"/>
        <w:rPr>
          <w:sz w:val="24"/>
          <w:szCs w:val="24"/>
        </w:rPr>
      </w:pPr>
      <w:r w:rsidR="3D18D641">
        <w:rPr/>
        <w:t>--------------------------------------------------------------------------------------------------------------------</w:t>
      </w:r>
    </w:p>
    <w:p w:rsidR="00AD73A2" w:rsidP="63830FFA" w:rsidRDefault="00AD73A2" w14:paraId="65C82A78" w14:textId="45C71489">
      <w:pPr>
        <w:pStyle w:val="Normal"/>
        <w:autoSpaceDE w:val="0"/>
        <w:jc w:val="both"/>
        <w:rPr>
          <w:noProof w:val="0"/>
          <w:sz w:val="24"/>
          <w:szCs w:val="24"/>
          <w:lang w:val="en-US"/>
        </w:rPr>
      </w:pPr>
    </w:p>
    <w:p w:rsidR="00AD73A2" w:rsidP="63830FFA" w:rsidRDefault="00AD73A2" w14:paraId="6CE02791" w14:textId="3247DE12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single"/>
        </w:rPr>
      </w:pPr>
      <w:r w:rsidRPr="63830FFA" w:rsidR="6F0E17C1">
        <w:rPr>
          <w:b w:val="1"/>
          <w:bCs w:val="1"/>
          <w:color w:val="000000" w:themeColor="text1" w:themeTint="FF" w:themeShade="FF"/>
          <w:u w:val="single"/>
        </w:rPr>
        <w:t>Assignment #4</w:t>
      </w:r>
      <w:r w:rsidRPr="63830FFA" w:rsidR="6F0E17C1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single"/>
        </w:rPr>
        <w:t>:</w:t>
      </w:r>
    </w:p>
    <w:p w:rsidR="00AD73A2" w:rsidP="63830FFA" w:rsidRDefault="00AD73A2" w14:textId="77777777" w14:paraId="1A1943A0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single"/>
        </w:rPr>
      </w:pPr>
    </w:p>
    <w:p w:rsidR="00AD73A2" w:rsidP="63830FFA" w:rsidRDefault="00AD73A2" w14:paraId="6B1F3721" w14:textId="0A095F49">
      <w:pPr>
        <w:pStyle w:val="Normal"/>
        <w:tabs>
          <w:tab w:val="left" w:leader="none" w:pos="540"/>
        </w:tabs>
        <w:autoSpaceDE w:val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3830FFA" w:rsidR="6F0E17C1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PROJECT TITLE               </w:t>
      </w:r>
      <w:r w:rsidRPr="63830FFA" w:rsidR="0447D652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 :</w:t>
      </w:r>
      <w:r w:rsidRPr="63830FFA" w:rsidR="6F0E17C1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 </w:t>
      </w:r>
      <w:r w:rsidRPr="63830FFA" w:rsidR="6F0E17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Sonic Inventory Management </w:t>
      </w:r>
      <w:r w:rsidRPr="63830FFA" w:rsidR="682402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System</w:t>
      </w:r>
    </w:p>
    <w:p w:rsidR="00AD73A2" w:rsidP="63830FFA" w:rsidRDefault="00AD73A2" w14:paraId="2FCCF2A8" w14:textId="589A0048">
      <w:pPr>
        <w:pStyle w:val="Normal"/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63830FFA" w:rsidR="6F0E17C1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CLIENT</w:t>
      </w:r>
      <w:r>
        <w:tab/>
      </w:r>
      <w:r>
        <w:tab/>
      </w:r>
      <w:r>
        <w:tab/>
      </w:r>
      <w:r w:rsidRPr="63830FFA" w:rsidR="6F0E17C1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: </w:t>
      </w:r>
      <w:r w:rsidRPr="63830FFA" w:rsidR="6F0E17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Sonic Automotive</w:t>
      </w:r>
    </w:p>
    <w:p w:rsidR="00AD73A2" w:rsidP="63830FFA" w:rsidRDefault="00AD73A2" w14:paraId="5A086F70" w14:textId="39BC8148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63830FFA" w:rsidR="6F0E17C1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ROLE</w:t>
      </w:r>
      <w:r>
        <w:tab/>
      </w:r>
      <w:r>
        <w:tab/>
      </w:r>
      <w:r>
        <w:tab/>
      </w:r>
      <w:r>
        <w:tab/>
      </w:r>
      <w:r w:rsidRPr="63830FFA" w:rsidR="6F0E17C1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:  </w:t>
      </w:r>
      <w:r w:rsidRPr="63830FFA" w:rsidR="6F0E17C1">
        <w:rPr>
          <w:color w:val="000000" w:themeColor="text1" w:themeTint="FF" w:themeShade="FF"/>
          <w:sz w:val="22"/>
          <w:szCs w:val="22"/>
        </w:rPr>
        <w:t>UI Developer</w:t>
      </w:r>
    </w:p>
    <w:p w:rsidR="00AD73A2" w:rsidP="63830FFA" w:rsidRDefault="00AD73A2" w14:paraId="6633115A" w14:textId="67FE5892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63830FFA" w:rsidR="6F0E17C1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DURATION</w:t>
      </w:r>
      <w:r>
        <w:tab/>
      </w:r>
      <w:r>
        <w:tab/>
      </w:r>
      <w:r w:rsidRPr="63830FFA" w:rsidR="6F0E17C1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:  </w:t>
      </w:r>
      <w:r w:rsidRPr="63830FFA" w:rsidR="6F0E17C1">
        <w:rPr>
          <w:rFonts w:ascii="Calibri" w:hAnsi="Calibri" w:cs="Calibri" w:asciiTheme="minorAscii" w:hAnsiTheme="minorAscii" w:cstheme="minorAscii"/>
          <w:sz w:val="22"/>
          <w:szCs w:val="22"/>
        </w:rPr>
        <w:t>From 0</w:t>
      </w:r>
      <w:r w:rsidRPr="63830FFA" w:rsidR="54278473">
        <w:rPr>
          <w:rFonts w:ascii="Calibri" w:hAnsi="Calibri" w:cs="Calibri" w:asciiTheme="minorAscii" w:hAnsiTheme="minorAscii" w:cstheme="minorAscii"/>
          <w:sz w:val="22"/>
          <w:szCs w:val="22"/>
        </w:rPr>
        <w:t>3</w:t>
      </w:r>
      <w:r w:rsidRPr="63830FFA" w:rsidR="6F0E17C1">
        <w:rPr>
          <w:rFonts w:ascii="Calibri" w:hAnsi="Calibri" w:cs="Calibri" w:asciiTheme="minorAscii" w:hAnsiTheme="minorAscii" w:cstheme="minorAscii"/>
          <w:sz w:val="22"/>
          <w:szCs w:val="22"/>
        </w:rPr>
        <w:t>/20 To 0</w:t>
      </w:r>
      <w:r w:rsidRPr="63830FFA" w:rsidR="03BE5970">
        <w:rPr>
          <w:rFonts w:ascii="Calibri" w:hAnsi="Calibri" w:cs="Calibri" w:asciiTheme="minorAscii" w:hAnsiTheme="minorAscii" w:cstheme="minorAscii"/>
          <w:sz w:val="22"/>
          <w:szCs w:val="22"/>
        </w:rPr>
        <w:t>5</w:t>
      </w:r>
      <w:r w:rsidRPr="63830FFA" w:rsidR="6F0E17C1">
        <w:rPr>
          <w:rFonts w:ascii="Calibri" w:hAnsi="Calibri" w:cs="Calibri" w:asciiTheme="minorAscii" w:hAnsiTheme="minorAscii" w:cstheme="minorAscii"/>
          <w:sz w:val="22"/>
          <w:szCs w:val="22"/>
        </w:rPr>
        <w:t>/2</w:t>
      </w:r>
      <w:r w:rsidRPr="63830FFA" w:rsidR="4D4733D8">
        <w:rPr>
          <w:rFonts w:ascii="Calibri" w:hAnsi="Calibri" w:cs="Calibri" w:asciiTheme="minorAscii" w:hAnsiTheme="minorAscii" w:cstheme="minorAscii"/>
          <w:sz w:val="22"/>
          <w:szCs w:val="22"/>
        </w:rPr>
        <w:t>0</w:t>
      </w:r>
    </w:p>
    <w:p w:rsidR="00AD73A2" w:rsidP="63830FFA" w:rsidRDefault="00AD73A2" w14:paraId="3302ED35" w14:textId="01694D1F">
      <w:pPr>
        <w:pStyle w:val="Normal"/>
        <w:tabs>
          <w:tab w:val="left" w:leader="none" w:pos="540"/>
        </w:tabs>
        <w:autoSpaceDE w:val="0"/>
        <w:ind w:left="2160" w:hanging="21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830FFA" w:rsidR="6F0E17C1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ENVIRONMENT        </w:t>
      </w:r>
      <w:r>
        <w:tab/>
      </w:r>
      <w:r w:rsidRPr="63830FFA" w:rsidR="6F0E17C1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:  </w:t>
      </w:r>
      <w:r w:rsidRPr="63830FFA" w:rsidR="726227C2">
        <w:rPr>
          <w:rFonts w:ascii="Calibri" w:hAnsi="Calibri" w:eastAsia="Calibri" w:cs="Calibri"/>
          <w:noProof w:val="0"/>
          <w:sz w:val="22"/>
          <w:szCs w:val="22"/>
          <w:lang w:val="en-US"/>
        </w:rPr>
        <w:t>ASP. Net, MVC, C#, ADO. Net and SQL Server 2017, TypeScript, Angular 7/8, React JS, Fire Base, RDLC, WEB API, WCF Services, JavaScript, jQuery, HTML 5, Bootstrap 4, CSS, Dev apps</w:t>
      </w:r>
    </w:p>
    <w:p w:rsidR="00AD73A2" w:rsidP="63830FFA" w:rsidRDefault="00AD73A2" w14:textId="77777777" w14:paraId="27968473">
      <w:pPr>
        <w:autoSpaceDE w:val="0"/>
        <w:rPr>
          <w:rFonts w:ascii="Calibri" w:hAnsi="Calibri" w:cs="Calibri" w:asciiTheme="minorAscii" w:hAnsiTheme="minorAscii" w:cstheme="minorAscii"/>
        </w:rPr>
      </w:pPr>
    </w:p>
    <w:p w:rsidR="00AD73A2" w:rsidP="63830FFA" w:rsidRDefault="00AD73A2" w14:paraId="1856C748" w14:textId="148A1DBE">
      <w:pPr>
        <w:pStyle w:val="Normal"/>
        <w:tabs>
          <w:tab w:val="left" w:leader="none" w:pos="540"/>
        </w:tabs>
        <w:autoSpaceDE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3830FFA" w:rsidR="6F0E17C1">
        <w:rPr>
          <w:rFonts w:ascii="Calibri" w:hAnsi="Calibri" w:cs="Calibri" w:asciiTheme="minorAscii" w:hAnsiTheme="minorAscii" w:cstheme="minorAscii"/>
          <w:b w:val="1"/>
          <w:bCs w:val="1"/>
        </w:rPr>
        <w:t>Description</w:t>
      </w:r>
      <w:r w:rsidRPr="63830FFA" w:rsidR="6F0E17C1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:</w:t>
      </w:r>
      <w:r w:rsidRPr="63830FFA" w:rsidR="6371A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SIMS is an inventory application for sonic automotive Client. SIMS stands for Sonic Inventory Management System. SIMS </w:t>
      </w:r>
      <w:r w:rsidRPr="63830FFA" w:rsidR="6371A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</w:t>
      </w:r>
      <w:r w:rsidRPr="63830FFA" w:rsidR="6371A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asically involves</w:t>
      </w:r>
      <w:r w:rsidRPr="63830FFA" w:rsidR="6371A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3830FFA" w:rsidR="6371A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the sales of used vehicle by using appraisal cycle. SIMS provides an interface to sell the used vehicle by quoting the price for the vehicle. It also </w:t>
      </w:r>
      <w:r w:rsidRPr="63830FFA" w:rsidR="6371A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</w:t>
      </w:r>
      <w:r w:rsidRPr="63830FFA" w:rsidR="6371A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rovides</w:t>
      </w:r>
      <w:r w:rsidRPr="63830FFA" w:rsidR="6371A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3830FFA" w:rsidR="6371A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 option to the user whether to buy/sell/exchange the used vehicle.</w:t>
      </w:r>
    </w:p>
    <w:p w:rsidR="00AD73A2" w:rsidP="63830FFA" w:rsidRDefault="00AD73A2" w14:paraId="6AA63326" w14:textId="6995537F">
      <w:pPr>
        <w:pStyle w:val="Normal"/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  <w:u w:val="single"/>
        </w:rPr>
      </w:pPr>
    </w:p>
    <w:p w:rsidR="00AD73A2" w:rsidP="63830FFA" w:rsidRDefault="00AD73A2" w14:paraId="644BB1D3" w14:textId="673C59D8">
      <w:pPr>
        <w:pStyle w:val="Normal"/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  <w:u w:val="single"/>
        </w:rPr>
      </w:pPr>
      <w:r w:rsidRPr="63830FFA" w:rsidR="6F0E17C1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  <w:u w:val="single"/>
        </w:rPr>
        <w:t xml:space="preserve">ROLES AND </w:t>
      </w:r>
      <w:r w:rsidRPr="63830FFA" w:rsidR="10E655F4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  <w:u w:val="single"/>
        </w:rPr>
        <w:t>RESPONSIBILITIES:</w:t>
      </w:r>
    </w:p>
    <w:p w:rsidR="00AD73A2" w:rsidP="63830FFA" w:rsidRDefault="00AD73A2" w14:paraId="755FE97C" w14:textId="1A4C8B95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lang w:val="en-US"/>
        </w:rPr>
      </w:pPr>
      <w:r w:rsidRPr="63830FFA" w:rsidR="6F0E17C1">
        <w:rPr>
          <w:noProof w:val="0"/>
          <w:lang w:val="en-US"/>
        </w:rPr>
        <w:t xml:space="preserve">Bug fixing and maintenance of the assigned Module in Angular. </w:t>
      </w:r>
    </w:p>
    <w:p w:rsidR="00AD73A2" w:rsidP="63830FFA" w:rsidRDefault="00AD73A2" w14:paraId="4580DE79" w14:textId="2596AE36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lang w:val="en-US"/>
        </w:rPr>
      </w:pPr>
      <w:r w:rsidRPr="63830FFA" w:rsidR="6F0E17C1">
        <w:rPr>
          <w:noProof w:val="0"/>
          <w:lang w:val="en-US"/>
        </w:rPr>
        <w:t>Application support and maintenance on some Angular driven modules.</w:t>
      </w:r>
    </w:p>
    <w:p w:rsidR="00AD73A2" w:rsidP="63830FFA" w:rsidRDefault="00AD73A2" w14:paraId="40E2A862" w14:textId="3E737F63">
      <w:pPr>
        <w:pStyle w:val="Normal"/>
        <w:autoSpaceDE w:val="0"/>
        <w:jc w:val="both"/>
        <w:rPr>
          <w:noProof w:val="0"/>
          <w:lang w:val="en-US"/>
        </w:rPr>
      </w:pPr>
    </w:p>
    <w:p w:rsidR="00AD73A2" w:rsidP="63830FFA" w:rsidRDefault="00AD73A2" w14:paraId="188B7FA9" w14:textId="7B8BD0D4">
      <w:pPr>
        <w:pStyle w:val="Normal"/>
        <w:autoSpaceDE w:val="0"/>
        <w:jc w:val="both"/>
        <w:rPr>
          <w:noProof w:val="0"/>
          <w:lang w:val="en-US"/>
        </w:rPr>
      </w:pPr>
    </w:p>
    <w:p w:rsidR="00AD73A2" w:rsidP="63830FFA" w:rsidRDefault="00AD73A2" w14:paraId="07BB6087" w14:textId="1FC71263">
      <w:pPr>
        <w:pStyle w:val="Normal"/>
        <w:autoSpaceDE w:val="0"/>
        <w:ind w:left="0"/>
        <w:rPr>
          <w:sz w:val="24"/>
          <w:szCs w:val="24"/>
        </w:rPr>
      </w:pPr>
      <w:r w:rsidR="5BE8DB05">
        <w:rPr/>
        <w:t>--------------------------------------------------------------------------------------------------------------------</w:t>
      </w:r>
    </w:p>
    <w:p w:rsidR="00AD73A2" w:rsidP="63830FFA" w:rsidRDefault="00AD73A2" w14:paraId="1769C324" w14:textId="684E90DC">
      <w:pPr>
        <w:pStyle w:val="Normal"/>
        <w:autoSpaceDE w:val="0"/>
        <w:jc w:val="both"/>
        <w:rPr>
          <w:noProof w:val="0"/>
          <w:lang w:val="en-US"/>
        </w:rPr>
      </w:pPr>
    </w:p>
    <w:p w:rsidR="00AD73A2" w:rsidP="63830FFA" w:rsidRDefault="00AD73A2" w14:paraId="32663995" w14:textId="207688FE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single"/>
        </w:rPr>
      </w:pPr>
      <w:r w:rsidRPr="63830FFA" w:rsidR="7F97B148">
        <w:rPr>
          <w:b w:val="1"/>
          <w:bCs w:val="1"/>
          <w:color w:val="000000" w:themeColor="text1" w:themeTint="FF" w:themeShade="FF"/>
          <w:u w:val="single"/>
        </w:rPr>
        <w:t>Assignment #</w:t>
      </w:r>
      <w:r w:rsidRPr="63830FFA" w:rsidR="3BB42094">
        <w:rPr>
          <w:b w:val="1"/>
          <w:bCs w:val="1"/>
          <w:color w:val="000000" w:themeColor="text1" w:themeTint="FF" w:themeShade="FF"/>
          <w:u w:val="single"/>
        </w:rPr>
        <w:t>5</w:t>
      </w:r>
      <w:r w:rsidRPr="63830FFA" w:rsidR="7F97B148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single"/>
        </w:rPr>
        <w:t>:</w:t>
      </w:r>
    </w:p>
    <w:p w:rsidR="00AD73A2" w:rsidP="63830FFA" w:rsidRDefault="00AD73A2" w14:textId="77777777" w14:paraId="68A81188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single"/>
        </w:rPr>
      </w:pPr>
    </w:p>
    <w:p w:rsidR="00AD73A2" w:rsidP="63830FFA" w:rsidRDefault="00AD73A2" w14:paraId="008A48D5" w14:textId="2A45EF4C">
      <w:pPr>
        <w:pStyle w:val="Normal"/>
        <w:tabs>
          <w:tab w:val="left" w:leader="none" w:pos="540"/>
        </w:tabs>
        <w:autoSpaceDE w:val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3830FFA" w:rsidR="7F97B148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PROJECT TITLE                 : </w:t>
      </w:r>
      <w:r w:rsidRPr="63830FFA" w:rsidR="7F97B1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Asset-Management</w:t>
      </w:r>
    </w:p>
    <w:p w:rsidR="00AD73A2" w:rsidP="63830FFA" w:rsidRDefault="00AD73A2" w14:paraId="6B60AEB9" w14:textId="616F3877">
      <w:pPr>
        <w:pStyle w:val="Normal"/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63830FFA" w:rsidR="7F97B148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ROLE</w:t>
      </w:r>
      <w:r>
        <w:tab/>
      </w:r>
      <w:r>
        <w:tab/>
      </w:r>
      <w:r>
        <w:tab/>
      </w:r>
      <w:r>
        <w:tab/>
      </w:r>
      <w:r w:rsidRPr="63830FFA" w:rsidR="7F97B148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:  </w:t>
      </w:r>
      <w:r w:rsidRPr="63830FFA" w:rsidR="7F97B148">
        <w:rPr>
          <w:rFonts w:ascii="Calibri" w:hAnsi="Calibri" w:eastAsia="Calibri" w:cs="Calibri"/>
          <w:noProof w:val="0"/>
          <w:sz w:val="22"/>
          <w:szCs w:val="22"/>
          <w:lang w:val="en-US"/>
        </w:rPr>
        <w:t>UI and Java Developer</w:t>
      </w:r>
    </w:p>
    <w:p w:rsidR="00AD73A2" w:rsidP="63830FFA" w:rsidRDefault="00AD73A2" w14:paraId="3E523D3E" w14:textId="4A666CE7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63830FFA" w:rsidR="7F97B148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DURATION</w:t>
      </w:r>
      <w:r>
        <w:tab/>
      </w:r>
      <w:r>
        <w:tab/>
      </w:r>
      <w:r w:rsidRPr="63830FFA" w:rsidR="7F97B148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:  </w:t>
      </w:r>
      <w:r w:rsidRPr="63830FFA" w:rsidR="7F97B148">
        <w:rPr>
          <w:rFonts w:ascii="Calibri" w:hAnsi="Calibri" w:cs="Calibri" w:asciiTheme="minorAscii" w:hAnsiTheme="minorAscii" w:cstheme="minorAscii"/>
          <w:sz w:val="22"/>
          <w:szCs w:val="22"/>
        </w:rPr>
        <w:t xml:space="preserve">From </w:t>
      </w:r>
      <w:r w:rsidRPr="63830FFA" w:rsidR="5B041093">
        <w:rPr>
          <w:rFonts w:ascii="Calibri" w:hAnsi="Calibri" w:cs="Calibri" w:asciiTheme="minorAscii" w:hAnsiTheme="minorAscii" w:cstheme="minorAscii"/>
          <w:sz w:val="22"/>
          <w:szCs w:val="22"/>
        </w:rPr>
        <w:t>09</w:t>
      </w:r>
      <w:r w:rsidRPr="63830FFA" w:rsidR="7F97B148">
        <w:rPr>
          <w:rFonts w:ascii="Calibri" w:hAnsi="Calibri" w:cs="Calibri" w:asciiTheme="minorAscii" w:hAnsiTheme="minorAscii" w:cstheme="minorAscii"/>
          <w:sz w:val="22"/>
          <w:szCs w:val="22"/>
        </w:rPr>
        <w:t>/</w:t>
      </w:r>
      <w:r w:rsidRPr="63830FFA" w:rsidR="1F9EC487">
        <w:rPr>
          <w:rFonts w:ascii="Calibri" w:hAnsi="Calibri" w:cs="Calibri" w:asciiTheme="minorAscii" w:hAnsiTheme="minorAscii" w:cstheme="minorAscii"/>
          <w:sz w:val="22"/>
          <w:szCs w:val="22"/>
        </w:rPr>
        <w:t>19</w:t>
      </w:r>
      <w:r w:rsidRPr="63830FFA" w:rsidR="7F97B148">
        <w:rPr>
          <w:rFonts w:ascii="Calibri" w:hAnsi="Calibri" w:cs="Calibri" w:asciiTheme="minorAscii" w:hAnsiTheme="minorAscii" w:cstheme="minorAscii"/>
          <w:sz w:val="22"/>
          <w:szCs w:val="22"/>
        </w:rPr>
        <w:t xml:space="preserve"> To 0</w:t>
      </w:r>
      <w:r w:rsidRPr="63830FFA" w:rsidR="1C69B6D2">
        <w:rPr>
          <w:rFonts w:ascii="Calibri" w:hAnsi="Calibri" w:cs="Calibri" w:asciiTheme="minorAscii" w:hAnsiTheme="minorAscii" w:cstheme="minorAscii"/>
          <w:sz w:val="22"/>
          <w:szCs w:val="22"/>
        </w:rPr>
        <w:t>1</w:t>
      </w:r>
      <w:r w:rsidRPr="63830FFA" w:rsidR="7F97B148">
        <w:rPr>
          <w:rFonts w:ascii="Calibri" w:hAnsi="Calibri" w:cs="Calibri" w:asciiTheme="minorAscii" w:hAnsiTheme="minorAscii" w:cstheme="minorAscii"/>
          <w:sz w:val="22"/>
          <w:szCs w:val="22"/>
        </w:rPr>
        <w:t>/</w:t>
      </w:r>
      <w:r w:rsidRPr="63830FFA" w:rsidR="4840ADA8">
        <w:rPr>
          <w:rFonts w:ascii="Calibri" w:hAnsi="Calibri" w:cs="Calibri" w:asciiTheme="minorAscii" w:hAnsiTheme="minorAscii" w:cstheme="minorAscii"/>
          <w:sz w:val="22"/>
          <w:szCs w:val="22"/>
        </w:rPr>
        <w:t>20</w:t>
      </w:r>
    </w:p>
    <w:p w:rsidR="00AD73A2" w:rsidP="63830FFA" w:rsidRDefault="00AD73A2" w14:paraId="283005E7" w14:textId="13C81DF6">
      <w:pPr>
        <w:pStyle w:val="Normal"/>
        <w:tabs>
          <w:tab w:val="left" w:leader="none" w:pos="540"/>
        </w:tabs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830FFA" w:rsidR="7F97B148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ENVIRONMENT   </w:t>
      </w:r>
      <w:r w:rsidRPr="63830FFA" w:rsidR="150A301B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        </w:t>
      </w:r>
      <w:r w:rsidRPr="63830FFA" w:rsidR="7F97B148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</w:t>
      </w:r>
      <w:r w:rsidRPr="63830FFA" w:rsidR="7F97B148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 </w:t>
      </w:r>
      <w:r w:rsidRPr="63830FFA" w:rsidR="7F97B148">
        <w:rPr>
          <w:b w:val="1"/>
          <w:bCs w:val="1"/>
        </w:rPr>
        <w:t>:</w:t>
      </w:r>
      <w:r w:rsidRPr="63830FFA" w:rsidR="7F97B148">
        <w:rPr>
          <w:b w:val="1"/>
          <w:bCs w:val="1"/>
        </w:rPr>
        <w:t xml:space="preserve">  </w:t>
      </w:r>
      <w:r w:rsidRPr="63830FFA" w:rsidR="7F97B148">
        <w:rPr>
          <w:noProof w:val="0"/>
          <w:lang w:val="en-US"/>
        </w:rPr>
        <w:t xml:space="preserve">HTML 5, CSS 3, Bootstrap, Angular-7, Spring 5, Hibernate 5,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830FFA" w:rsidR="7F97B148">
        <w:rPr>
          <w:noProof w:val="0"/>
          <w:lang w:val="en-US"/>
        </w:rPr>
        <w:t>M</w:t>
      </w:r>
      <w:r w:rsidRPr="63830FFA" w:rsidR="7F97B148">
        <w:rPr>
          <w:noProof w:val="0"/>
          <w:lang w:val="en-US"/>
        </w:rPr>
        <w:t>ySQL.</w:t>
      </w:r>
    </w:p>
    <w:p w:rsidR="00AD73A2" w:rsidP="63830FFA" w:rsidRDefault="00AD73A2" w14:paraId="1A40852D" w14:textId="41D22A93">
      <w:pPr>
        <w:pStyle w:val="Normal"/>
        <w:autoSpaceDE w:val="0"/>
        <w:rPr>
          <w:rFonts w:ascii="Calibri" w:hAnsi="Calibri" w:cs="Calibri" w:asciiTheme="minorAscii" w:hAnsiTheme="minorAscii" w:cstheme="minorAscii"/>
        </w:rPr>
      </w:pPr>
    </w:p>
    <w:p w:rsidR="00AD73A2" w:rsidP="63830FFA" w:rsidRDefault="00AD73A2" w14:paraId="49195825" w14:textId="6A09CCCB">
      <w:pPr>
        <w:pStyle w:val="Normal"/>
        <w:tabs>
          <w:tab w:val="left" w:leader="none" w:pos="540"/>
        </w:tabs>
        <w:autoSpaceDE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3830FFA" w:rsidR="7F97B148">
        <w:rPr>
          <w:rFonts w:ascii="Calibri" w:hAnsi="Calibri" w:cs="Calibri" w:asciiTheme="minorAscii" w:hAnsiTheme="minorAscii" w:cstheme="minorAscii"/>
          <w:b w:val="1"/>
          <w:bCs w:val="1"/>
        </w:rPr>
        <w:t>Description</w:t>
      </w:r>
      <w:r w:rsidRPr="63830FFA" w:rsidR="7F97B148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:</w:t>
      </w:r>
      <w:r w:rsidRPr="63830FFA" w:rsidR="7F97B1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Asset Management is the project that will maintain the details of the organization assets, which will be allocated for the employees within the organization.</w:t>
      </w:r>
    </w:p>
    <w:p w:rsidR="00AD73A2" w:rsidP="63830FFA" w:rsidRDefault="00AD73A2" w14:paraId="3BAA34A6" w14:textId="302A98C3">
      <w:pPr>
        <w:pStyle w:val="Normal"/>
        <w:tabs>
          <w:tab w:val="left" w:leader="none" w:pos="540"/>
        </w:tabs>
        <w:autoSpaceDE w:val="0"/>
        <w:rPr>
          <w:color w:val="000000" w:themeColor="text1" w:themeTint="FF" w:themeShade="FF"/>
          <w:sz w:val="22"/>
          <w:szCs w:val="22"/>
        </w:rPr>
      </w:pPr>
    </w:p>
    <w:p w:rsidR="00AD73A2" w:rsidP="63830FFA" w:rsidRDefault="00AD73A2" w14:textId="77777777" w14:paraId="0D3BA48B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63830FFA" w:rsidR="7F97B148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  <w:u w:val="single"/>
        </w:rPr>
        <w:t>ROLES AND RESPONSIBILITIES:</w:t>
      </w:r>
    </w:p>
    <w:p w:rsidR="00AD73A2" w:rsidP="63830FFA" w:rsidRDefault="00AD73A2" w14:paraId="45B867B3" w14:textId="0BE9E62A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lang w:val="en-US"/>
        </w:rPr>
      </w:pPr>
      <w:r w:rsidRPr="63830FFA" w:rsidR="7F97B148">
        <w:rPr>
          <w:noProof w:val="0"/>
          <w:lang w:val="en-US"/>
        </w:rPr>
        <w:t>Primary responsibilities include development of optimized code in Angular.</w:t>
      </w:r>
    </w:p>
    <w:p w:rsidR="00AD73A2" w:rsidP="63830FFA" w:rsidRDefault="00AD73A2" w14:paraId="67B912E4" w14:textId="1C655E35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lang w:val="en-US"/>
        </w:rPr>
      </w:pPr>
      <w:r w:rsidRPr="63830FFA" w:rsidR="7F97B148">
        <w:rPr>
          <w:noProof w:val="0"/>
          <w:lang w:val="en-US"/>
        </w:rPr>
        <w:t>Secondary responsibilities include providing support when high priority bugs are detected.</w:t>
      </w:r>
    </w:p>
    <w:p w:rsidR="00AD73A2" w:rsidP="63830FFA" w:rsidRDefault="00AD73A2" w14:paraId="6B07D215" w14:textId="3CD65DB8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lang w:val="en-US"/>
        </w:rPr>
      </w:pPr>
      <w:r w:rsidRPr="63830FFA" w:rsidR="7F97B148">
        <w:rPr>
          <w:noProof w:val="0"/>
          <w:lang w:val="en-US"/>
        </w:rPr>
        <w:t>Responsible for coding the POJO Classes.</w:t>
      </w:r>
    </w:p>
    <w:p w:rsidR="00AD73A2" w:rsidP="63830FFA" w:rsidRDefault="00AD73A2" w14:paraId="4B86B3FB" w14:textId="5F656FCF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lang w:val="en-US"/>
        </w:rPr>
      </w:pPr>
      <w:r w:rsidRPr="63830FFA" w:rsidR="7F97B148">
        <w:rPr>
          <w:noProof w:val="0"/>
          <w:lang w:val="en-US"/>
        </w:rPr>
        <w:t>Developing Hibernate Configuration files for Database.</w:t>
      </w:r>
    </w:p>
    <w:p w:rsidR="00AD73A2" w:rsidP="63830FFA" w:rsidRDefault="00AD73A2" w14:paraId="13D6CA51" w14:textId="5D47F3B8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lang w:val="en-US"/>
        </w:rPr>
      </w:pPr>
      <w:r w:rsidRPr="63830FFA" w:rsidR="7F97B148">
        <w:rPr>
          <w:noProof w:val="0"/>
          <w:lang w:val="en-US"/>
        </w:rPr>
        <w:t>Functional Testing and Bug Fixing.</w:t>
      </w:r>
    </w:p>
    <w:p w:rsidR="00AD73A2" w:rsidP="63830FFA" w:rsidRDefault="00AD73A2" w14:paraId="085A1462" w14:textId="7A8DA122">
      <w:pPr>
        <w:pStyle w:val="Normal"/>
        <w:autoSpaceDE w:val="0"/>
        <w:jc w:val="both"/>
        <w:rPr>
          <w:noProof w:val="0"/>
          <w:lang w:val="en-US"/>
        </w:rPr>
      </w:pPr>
    </w:p>
    <w:p w:rsidR="00AD73A2" w:rsidP="63830FFA" w:rsidRDefault="00AD73A2" w14:paraId="188EC2BA" w14:textId="2483BAA8">
      <w:pPr>
        <w:pStyle w:val="Normal"/>
        <w:autoSpaceDE w:val="0"/>
        <w:ind w:left="0"/>
        <w:rPr>
          <w:sz w:val="24"/>
          <w:szCs w:val="24"/>
        </w:rPr>
      </w:pPr>
      <w:r w:rsidR="3D392BD6">
        <w:rPr/>
        <w:t>--------------------------------------------------------------------------------------------------------------------</w:t>
      </w:r>
    </w:p>
    <w:p w:rsidR="00AD73A2" w:rsidP="63830FFA" w:rsidRDefault="00AD73A2" w14:paraId="7B7B69D1" w14:textId="0D18F074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single"/>
        </w:rPr>
      </w:pPr>
      <w:r w:rsidRPr="63830FFA" w:rsidR="3D392BD6">
        <w:rPr>
          <w:b w:val="1"/>
          <w:bCs w:val="1"/>
          <w:color w:val="000000" w:themeColor="text1" w:themeTint="FF" w:themeShade="FF"/>
          <w:u w:val="single"/>
        </w:rPr>
        <w:t>Assignment #6</w:t>
      </w:r>
      <w:r w:rsidRPr="63830FFA" w:rsidR="3D392BD6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single"/>
        </w:rPr>
        <w:t>:</w:t>
      </w:r>
    </w:p>
    <w:p w:rsidR="00AD73A2" w:rsidP="63830FFA" w:rsidRDefault="00AD73A2" w14:textId="77777777" w14:paraId="51C29AD1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single"/>
        </w:rPr>
      </w:pPr>
    </w:p>
    <w:p w:rsidR="00AD73A2" w:rsidP="63830FFA" w:rsidRDefault="00AD73A2" w14:paraId="363D5D28" w14:textId="4D634573">
      <w:pPr>
        <w:pStyle w:val="Normal"/>
        <w:tabs>
          <w:tab w:val="left" w:leader="none" w:pos="540"/>
        </w:tabs>
        <w:autoSpaceDE w:val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3830FFA" w:rsidR="3D392BD6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PROJECT TITLE               </w:t>
      </w:r>
      <w:r w:rsidRPr="63830FFA" w:rsidR="3D392BD6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  :</w:t>
      </w:r>
      <w:r w:rsidRPr="63830FFA" w:rsidR="3D392BD6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 </w:t>
      </w:r>
      <w:r w:rsidRPr="63830FFA" w:rsidR="3D392B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RamanagaraMarathon</w:t>
      </w:r>
    </w:p>
    <w:p w:rsidR="00AD73A2" w:rsidP="63830FFA" w:rsidRDefault="00AD73A2" w14:paraId="36AB7489" w14:textId="616F3877">
      <w:pPr>
        <w:pStyle w:val="Normal"/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63830FFA" w:rsidR="3D392BD6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ROLE</w:t>
      </w:r>
      <w:r>
        <w:tab/>
      </w:r>
      <w:r>
        <w:tab/>
      </w:r>
      <w:r>
        <w:tab/>
      </w:r>
      <w:r>
        <w:tab/>
      </w:r>
      <w:r w:rsidRPr="63830FFA" w:rsidR="3D392BD6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:  </w:t>
      </w:r>
      <w:r w:rsidRPr="63830FFA" w:rsidR="3D392BD6">
        <w:rPr>
          <w:rFonts w:ascii="Calibri" w:hAnsi="Calibri" w:eastAsia="Calibri" w:cs="Calibri"/>
          <w:noProof w:val="0"/>
          <w:sz w:val="22"/>
          <w:szCs w:val="22"/>
          <w:lang w:val="en-US"/>
        </w:rPr>
        <w:t>UI and Java Developer</w:t>
      </w:r>
    </w:p>
    <w:p w:rsidR="00AD73A2" w:rsidP="63830FFA" w:rsidRDefault="00AD73A2" w14:paraId="6E6628A2" w14:textId="6C6A00CC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63830FFA" w:rsidR="3D392BD6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DURATION</w:t>
      </w:r>
      <w:r>
        <w:tab/>
      </w:r>
      <w:r>
        <w:tab/>
      </w:r>
      <w:r w:rsidRPr="63830FFA" w:rsidR="3D392BD6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:  </w:t>
      </w:r>
      <w:r w:rsidRPr="63830FFA" w:rsidR="3D392BD6">
        <w:rPr>
          <w:rFonts w:ascii="Calibri" w:hAnsi="Calibri" w:cs="Calibri" w:asciiTheme="minorAscii" w:hAnsiTheme="minorAscii" w:cstheme="minorAscii"/>
          <w:sz w:val="22"/>
          <w:szCs w:val="22"/>
        </w:rPr>
        <w:t>From 0</w:t>
      </w:r>
      <w:r w:rsidRPr="63830FFA" w:rsidR="6DA46777">
        <w:rPr>
          <w:rFonts w:ascii="Calibri" w:hAnsi="Calibri" w:cs="Calibri" w:asciiTheme="minorAscii" w:hAnsiTheme="minorAscii" w:cstheme="minorAscii"/>
          <w:sz w:val="22"/>
          <w:szCs w:val="22"/>
        </w:rPr>
        <w:t>2</w:t>
      </w:r>
      <w:r w:rsidRPr="63830FFA" w:rsidR="3D392BD6">
        <w:rPr>
          <w:rFonts w:ascii="Calibri" w:hAnsi="Calibri" w:cs="Calibri" w:asciiTheme="minorAscii" w:hAnsiTheme="minorAscii" w:cstheme="minorAscii"/>
          <w:sz w:val="22"/>
          <w:szCs w:val="22"/>
        </w:rPr>
        <w:t>/</w:t>
      </w:r>
      <w:r w:rsidRPr="63830FFA" w:rsidR="17DE2B3A">
        <w:rPr>
          <w:rFonts w:ascii="Calibri" w:hAnsi="Calibri" w:cs="Calibri" w:asciiTheme="minorAscii" w:hAnsiTheme="minorAscii" w:cstheme="minorAscii"/>
          <w:sz w:val="22"/>
          <w:szCs w:val="22"/>
        </w:rPr>
        <w:t>19</w:t>
      </w:r>
      <w:r w:rsidRPr="63830FFA" w:rsidR="3D392BD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To 0</w:t>
      </w:r>
      <w:r w:rsidRPr="63830FFA" w:rsidR="6BE59A4F">
        <w:rPr>
          <w:rFonts w:ascii="Calibri" w:hAnsi="Calibri" w:cs="Calibri" w:asciiTheme="minorAscii" w:hAnsiTheme="minorAscii" w:cstheme="minorAscii"/>
          <w:sz w:val="22"/>
          <w:szCs w:val="22"/>
        </w:rPr>
        <w:t>8</w:t>
      </w:r>
      <w:r w:rsidRPr="63830FFA" w:rsidR="3D392BD6">
        <w:rPr>
          <w:rFonts w:ascii="Calibri" w:hAnsi="Calibri" w:cs="Calibri" w:asciiTheme="minorAscii" w:hAnsiTheme="minorAscii" w:cstheme="minorAscii"/>
          <w:sz w:val="22"/>
          <w:szCs w:val="22"/>
        </w:rPr>
        <w:t>/</w:t>
      </w:r>
      <w:r w:rsidRPr="63830FFA" w:rsidR="768610EA">
        <w:rPr>
          <w:rFonts w:ascii="Calibri" w:hAnsi="Calibri" w:cs="Calibri" w:asciiTheme="minorAscii" w:hAnsiTheme="minorAscii" w:cstheme="minorAscii"/>
          <w:sz w:val="22"/>
          <w:szCs w:val="22"/>
        </w:rPr>
        <w:t>19</w:t>
      </w:r>
    </w:p>
    <w:p w:rsidR="00AD73A2" w:rsidP="63830FFA" w:rsidRDefault="00AD73A2" w14:paraId="6A4B8895" w14:textId="4E15CF25">
      <w:pPr>
        <w:pStyle w:val="Normal"/>
        <w:tabs>
          <w:tab w:val="left" w:leader="none" w:pos="540"/>
        </w:tabs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830FFA" w:rsidR="3D392BD6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ENVIRONMENT             </w:t>
      </w:r>
      <w:r w:rsidRPr="63830FFA" w:rsidR="3D392BD6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 </w:t>
      </w:r>
      <w:r w:rsidRPr="63830FFA" w:rsidR="3D392BD6">
        <w:rPr>
          <w:b w:val="1"/>
          <w:bCs w:val="1"/>
        </w:rPr>
        <w:t>:</w:t>
      </w:r>
      <w:r w:rsidRPr="63830FFA" w:rsidR="3D392BD6">
        <w:rPr>
          <w:b w:val="1"/>
          <w:bCs w:val="1"/>
        </w:rPr>
        <w:t xml:space="preserve">  </w:t>
      </w:r>
      <w:r w:rsidRPr="63830FFA" w:rsidR="3D392B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HTML 5, CSS 3, Angular-6, Spring 5, Hibernate 5, MySQL</w:t>
      </w:r>
    </w:p>
    <w:p w:rsidR="00AD73A2" w:rsidP="63830FFA" w:rsidRDefault="00AD73A2" w14:paraId="2C042F8B" w14:textId="41D22A93">
      <w:pPr>
        <w:pStyle w:val="Normal"/>
        <w:autoSpaceDE w:val="0"/>
        <w:rPr>
          <w:rFonts w:ascii="Calibri" w:hAnsi="Calibri" w:cs="Calibri" w:asciiTheme="minorAscii" w:hAnsiTheme="minorAscii" w:cstheme="minorAscii"/>
        </w:rPr>
      </w:pPr>
    </w:p>
    <w:p w:rsidR="00AD73A2" w:rsidP="63830FFA" w:rsidRDefault="00AD73A2" w14:paraId="1FCDE664" w14:textId="09DE6E32">
      <w:pPr>
        <w:pStyle w:val="Normal"/>
        <w:tabs>
          <w:tab w:val="left" w:leader="none" w:pos="540"/>
        </w:tabs>
        <w:autoSpaceDE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3830FFA" w:rsidR="3D392BD6">
        <w:rPr>
          <w:rFonts w:ascii="Calibri" w:hAnsi="Calibri" w:cs="Calibri" w:asciiTheme="minorAscii" w:hAnsiTheme="minorAscii" w:cstheme="minorAscii"/>
          <w:b w:val="1"/>
          <w:bCs w:val="1"/>
        </w:rPr>
        <w:t>Description</w:t>
      </w:r>
      <w:r w:rsidRPr="63830FFA" w:rsidR="3D392BD6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:</w:t>
      </w:r>
      <w:r w:rsidRPr="63830FFA" w:rsidR="3D392BD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3830FFA" w:rsidR="46A186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Participant’s details are taken along with the payment in registration phase. Later auto Bib generated depending upon different running categories</w:t>
      </w:r>
      <w:r w:rsidRPr="63830FFA" w:rsidR="3D392BD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00AD73A2" w:rsidP="63830FFA" w:rsidRDefault="00AD73A2" w14:paraId="669412B1" w14:textId="302A98C3">
      <w:pPr>
        <w:pStyle w:val="Normal"/>
        <w:tabs>
          <w:tab w:val="left" w:leader="none" w:pos="540"/>
        </w:tabs>
        <w:autoSpaceDE w:val="0"/>
        <w:rPr>
          <w:color w:val="000000" w:themeColor="text1" w:themeTint="FF" w:themeShade="FF"/>
          <w:sz w:val="22"/>
          <w:szCs w:val="22"/>
        </w:rPr>
      </w:pPr>
    </w:p>
    <w:p w:rsidR="00AD73A2" w:rsidP="63830FFA" w:rsidRDefault="00AD73A2" w14:textId="77777777" w14:paraId="5E65F36A">
      <w:pPr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63830FFA" w:rsidR="3D392BD6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  <w:u w:val="single"/>
        </w:rPr>
        <w:t>ROLES AND RESPONSIBILITIES:</w:t>
      </w:r>
    </w:p>
    <w:p w:rsidR="00AD73A2" w:rsidP="63830FFA" w:rsidRDefault="00AD73A2" w14:paraId="4520E103" w14:textId="33060D47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lang w:val="en-US"/>
        </w:rPr>
      </w:pPr>
      <w:r w:rsidRPr="63830FFA" w:rsidR="38818BAB">
        <w:rPr>
          <w:noProof w:val="0"/>
          <w:lang w:val="en-US"/>
        </w:rPr>
        <w:t xml:space="preserve">Involved in developing the front-end UI and its working functions according to requirements. </w:t>
      </w:r>
    </w:p>
    <w:p w:rsidR="00AD73A2" w:rsidP="63830FFA" w:rsidRDefault="00AD73A2" w14:paraId="3B1DEA51" w14:textId="3922A04D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lang w:val="en-US"/>
        </w:rPr>
      </w:pPr>
      <w:r w:rsidRPr="63830FFA" w:rsidR="38818BAB">
        <w:rPr>
          <w:noProof w:val="0"/>
          <w:lang w:val="en-US"/>
        </w:rPr>
        <w:t xml:space="preserve">Responsible for the unit testing of the work done. </w:t>
      </w:r>
    </w:p>
    <w:p w:rsidR="00AD73A2" w:rsidP="63830FFA" w:rsidRDefault="00AD73A2" w14:paraId="4757AAD9" w14:textId="24786AA4">
      <w:pPr>
        <w:pStyle w:val="ListParagraph"/>
        <w:numPr>
          <w:ilvl w:val="0"/>
          <w:numId w:val="37"/>
        </w:numPr>
        <w:autoSpaceDE w:val="0"/>
        <w:jc w:val="both"/>
        <w:rPr>
          <w:noProof w:val="0"/>
          <w:lang w:val="en-US"/>
        </w:rPr>
      </w:pPr>
      <w:r w:rsidRPr="63830FFA" w:rsidR="38818BAB">
        <w:rPr>
          <w:noProof w:val="0"/>
          <w:lang w:val="en-US"/>
        </w:rPr>
        <w:t>Once the code review is through unit testing has been carried over to check the functionality of the modules and to find the bugs.</w:t>
      </w:r>
    </w:p>
    <w:p w:rsidR="00AD73A2" w:rsidP="63830FFA" w:rsidRDefault="00AD73A2" w14:paraId="45C955D3" w14:textId="34AFA108">
      <w:pPr>
        <w:pStyle w:val="Normal"/>
        <w:autoSpaceDE w:val="0"/>
        <w:jc w:val="both"/>
        <w:rPr>
          <w:noProof w:val="0"/>
          <w:lang w:val="en-US"/>
        </w:rPr>
      </w:pPr>
    </w:p>
    <w:p w:rsidR="00AD73A2" w:rsidP="63830FFA" w:rsidRDefault="00AD73A2" w14:paraId="1F59112B" w14:textId="75ED809C">
      <w:pPr>
        <w:pStyle w:val="Normal"/>
        <w:autoSpaceDE w:val="0"/>
        <w:jc w:val="both"/>
        <w:rPr>
          <w:noProof w:val="0"/>
          <w:lang w:val="en-US"/>
        </w:rPr>
      </w:pPr>
    </w:p>
    <w:p w:rsidR="00AD73A2" w:rsidP="63830FFA" w:rsidRDefault="00AD73A2" w14:paraId="7862F5B4" w14:textId="276EB9A0">
      <w:pPr>
        <w:pStyle w:val="Normal"/>
        <w:tabs>
          <w:tab w:val="left" w:leader="none" w:pos="540"/>
        </w:tabs>
        <w:autoSpaceDE w:val="0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u w:val="single"/>
        </w:rPr>
      </w:pPr>
    </w:p>
    <w:p w:rsidR="003848A6" w:rsidP="003848A6" w:rsidRDefault="003848A6" w14:paraId="41565498" w14:textId="77777777">
      <w:pPr>
        <w:shd w:val="clear" w:color="auto" w:fill="D0CECE"/>
        <w:spacing w:line="276" w:lineRule="auto"/>
        <w:rPr>
          <w:rFonts w:ascii="Calibri" w:hAnsi="Calibri" w:cs="Calibri"/>
          <w:b/>
          <w:bCs/>
          <w:iCs/>
          <w:szCs w:val="20"/>
          <w:u w:val="single"/>
          <w:lang w:val="en-IN"/>
        </w:rPr>
      </w:pPr>
      <w:r w:rsidRPr="4124E206" w:rsidR="003848A6">
        <w:rPr>
          <w:rFonts w:ascii="Calibri" w:hAnsi="Calibri" w:cs="Calibri"/>
          <w:b w:val="1"/>
          <w:bCs w:val="1"/>
          <w:lang w:val="en-IN"/>
        </w:rPr>
        <w:t xml:space="preserve">Education Summary          </w:t>
      </w:r>
    </w:p>
    <w:p w:rsidR="4124E206" w:rsidP="4124E206" w:rsidRDefault="4124E206" w14:paraId="1E37225B" w14:textId="48CD9748">
      <w:pPr>
        <w:pStyle w:val="Normal"/>
        <w:tabs>
          <w:tab w:val="left" w:leader="none" w:pos="540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1C80E5C4" w:rsidP="4124E206" w:rsidRDefault="1C80E5C4" w14:paraId="356EE1AC" w14:textId="68569F4F">
      <w:pPr>
        <w:pStyle w:val="Normal"/>
        <w:ind w:firstLine="0"/>
        <w:rPr>
          <w:noProof w:val="0"/>
          <w:sz w:val="24"/>
          <w:szCs w:val="24"/>
          <w:lang w:val="en-US"/>
        </w:rPr>
      </w:pPr>
      <w:r w:rsidRPr="290CD174" w:rsidR="1C80E5C4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    I obtained a </w:t>
      </w:r>
      <w:r w:rsidRPr="290CD174" w:rsidR="48F2B965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bachelor's</w:t>
      </w:r>
      <w:r w:rsidRPr="290CD174" w:rsidR="1C80E5C4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degree in Electronics and Communication Engineering from Ghousia College of Engineering in 2016.</w:t>
      </w:r>
    </w:p>
    <w:p w:rsidR="00C30189" w:rsidP="4124E206" w:rsidRDefault="00C30189" w14:paraId="1B870531" w14:textId="77777777">
      <w:pPr>
        <w:pStyle w:val="Default"/>
        <w:spacing w:after="112" w:line="276" w:lineRule="auto"/>
        <w:jc w:val="both"/>
        <w:rPr>
          <w:sz w:val="24"/>
          <w:szCs w:val="24"/>
          <w:lang w:val="en-US"/>
        </w:rPr>
      </w:pPr>
    </w:p>
    <w:sectPr w:rsidR="00C3018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BC9" w:rsidP="00394529" w:rsidRDefault="000B1BC9" w14:paraId="730BE67C" w14:textId="77777777">
      <w:r>
        <w:separator/>
      </w:r>
    </w:p>
  </w:endnote>
  <w:endnote w:type="continuationSeparator" w:id="0">
    <w:p w:rsidR="000B1BC9" w:rsidP="00394529" w:rsidRDefault="000B1BC9" w14:paraId="59B403F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MS Mincho"/>
    <w:charset w:val="80"/>
    <w:family w:val="auto"/>
    <w:pitch w:val="variable"/>
  </w:font>
  <w:font w:name="font314">
    <w:altName w:val="MS Mincho"/>
    <w:charset w:val="80"/>
    <w:family w:val="auto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BC9" w:rsidP="00394529" w:rsidRDefault="000B1BC9" w14:paraId="12D9DD6B" w14:textId="77777777">
      <w:r>
        <w:separator/>
      </w:r>
    </w:p>
  </w:footnote>
  <w:footnote w:type="continuationSeparator" w:id="0">
    <w:p w:rsidR="000B1BC9" w:rsidP="00394529" w:rsidRDefault="000B1BC9" w14:paraId="42E31F6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7" style="width:9pt;height:9pt" o:bullet="t" type="#_x0000_t75">
        <v:imagedata o:title="j0115844" r:id="rId1"/>
      </v:shape>
    </w:pict>
  </w:numPicBullet>
  <w:abstractNum w:abstractNumId="0">
    <w:nsid w:val="FFFFFF83"/>
    <w:multiLevelType w:val="singleLevel"/>
    <w:tmpl w:val="27B019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/>
        <w:b/>
        <w:sz w:val="16"/>
        <w:szCs w:val="16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multilevel"/>
    <w:tmpl w:val="5DCE39B8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7"/>
    <w:multiLevelType w:val="singleLevel"/>
    <w:tmpl w:val="00000007"/>
    <w:name w:val="WW8Num1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</w:abstractNum>
  <w:abstractNum w:abstractNumId="7">
    <w:nsid w:val="00000009"/>
    <w:multiLevelType w:val="singleLevel"/>
    <w:tmpl w:val="00000009"/>
    <w:name w:val="WW8Num15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  <w:sz w:val="22"/>
        <w:szCs w:val="22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Courier New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Courier New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Courier New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Courier New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Courier New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Courier New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Courier New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Courier New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Courier New"/>
        <w:sz w:val="22"/>
        <w:szCs w:val="22"/>
      </w:rPr>
    </w:lvl>
  </w:abstractNum>
  <w:abstractNum w:abstractNumId="10">
    <w:nsid w:val="02412B20"/>
    <w:multiLevelType w:val="hybridMultilevel"/>
    <w:tmpl w:val="419EBB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0A6E44FE"/>
    <w:multiLevelType w:val="hybridMultilevel"/>
    <w:tmpl w:val="0C602D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0FF00E26"/>
    <w:multiLevelType w:val="hybridMultilevel"/>
    <w:tmpl w:val="727A4B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107D3CF1"/>
    <w:multiLevelType w:val="hybridMultilevel"/>
    <w:tmpl w:val="772EB8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1371116C"/>
    <w:multiLevelType w:val="multilevel"/>
    <w:tmpl w:val="6AB4D7CC"/>
    <w:lvl w:ilvl="0">
      <w:start w:val="1"/>
      <w:numFmt w:val="bullet"/>
      <w:lvlText w:val="●"/>
      <w:lvlJc w:val="left"/>
      <w:pPr>
        <w:ind w:left="810" w:firstLine="45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hAnsi="Arial" w:eastAsia="Arial" w:cs="Arial"/>
      </w:rPr>
    </w:lvl>
  </w:abstractNum>
  <w:abstractNum w:abstractNumId="15">
    <w:nsid w:val="1743176F"/>
    <w:multiLevelType w:val="multilevel"/>
    <w:tmpl w:val="F42CF0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>
      <w:start w:val="2"/>
      <w:numFmt w:val="decimal"/>
      <w:lvlText w:val="%2"/>
      <w:lvlJc w:val="left"/>
      <w:pPr>
        <w:ind w:left="1080" w:hanging="360"/>
      </w:pPr>
      <w:rPr>
        <w:rFonts w:hint="default"/>
      </w:rPr>
    </w:lvl>
    <w:lvl w:ilvl="2">
      <w:start w:val="2"/>
      <w:numFmt w:val="decimal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6">
    <w:nsid w:val="174909DE"/>
    <w:multiLevelType w:val="hybridMultilevel"/>
    <w:tmpl w:val="C414B7C2"/>
    <w:lvl w:ilvl="0" w:tplc="062E50A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230C4886"/>
    <w:multiLevelType w:val="hybridMultilevel"/>
    <w:tmpl w:val="821294F2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>
    <w:nsid w:val="267D381B"/>
    <w:multiLevelType w:val="hybridMultilevel"/>
    <w:tmpl w:val="315AC670"/>
    <w:lvl w:ilvl="0" w:tplc="3D02DA84">
      <w:start w:val="1"/>
      <w:numFmt w:val="bullet"/>
      <w:lvlText w:val=""/>
      <w:lvlJc w:val="left"/>
      <w:pPr>
        <w:ind w:left="720" w:hanging="359"/>
      </w:pPr>
      <w:rPr>
        <w:rFonts w:hint="default" w:ascii="Symbol" w:hAnsi="Symbol"/>
      </w:rPr>
    </w:lvl>
    <w:lvl w:ilvl="1" w:tplc="76749B26">
      <w:start w:val="1"/>
      <w:numFmt w:val="bullet"/>
      <w:lvlText w:val="o"/>
      <w:lvlJc w:val="left"/>
      <w:pPr>
        <w:ind w:left="1440" w:hanging="359"/>
      </w:pPr>
      <w:rPr>
        <w:rFonts w:hint="default" w:ascii="Courier New" w:hAnsi="Courier New" w:cs="Courier New"/>
      </w:rPr>
    </w:lvl>
    <w:lvl w:ilvl="2" w:tplc="A73E771A">
      <w:start w:val="1"/>
      <w:numFmt w:val="bullet"/>
      <w:lvlText w:val=""/>
      <w:lvlJc w:val="left"/>
      <w:pPr>
        <w:ind w:left="2160" w:hanging="359"/>
      </w:pPr>
      <w:rPr>
        <w:rFonts w:hint="default" w:ascii="Wingdings" w:hAnsi="Wingdings"/>
      </w:rPr>
    </w:lvl>
    <w:lvl w:ilvl="3" w:tplc="9FAC293A">
      <w:start w:val="1"/>
      <w:numFmt w:val="bullet"/>
      <w:lvlText w:val=""/>
      <w:lvlJc w:val="left"/>
      <w:pPr>
        <w:ind w:left="2880" w:hanging="359"/>
      </w:pPr>
      <w:rPr>
        <w:rFonts w:hint="default" w:ascii="Symbol" w:hAnsi="Symbol"/>
      </w:rPr>
    </w:lvl>
    <w:lvl w:ilvl="4" w:tplc="092E7942">
      <w:start w:val="1"/>
      <w:numFmt w:val="bullet"/>
      <w:lvlText w:val="o"/>
      <w:lvlJc w:val="left"/>
      <w:pPr>
        <w:ind w:left="3600" w:hanging="359"/>
      </w:pPr>
      <w:rPr>
        <w:rFonts w:hint="default" w:ascii="Courier New" w:hAnsi="Courier New" w:cs="Courier New"/>
      </w:rPr>
    </w:lvl>
    <w:lvl w:ilvl="5" w:tplc="7804D5AC">
      <w:start w:val="1"/>
      <w:numFmt w:val="bullet"/>
      <w:lvlText w:val=""/>
      <w:lvlJc w:val="left"/>
      <w:pPr>
        <w:ind w:left="4320" w:hanging="359"/>
      </w:pPr>
      <w:rPr>
        <w:rFonts w:hint="default" w:ascii="Wingdings" w:hAnsi="Wingdings"/>
      </w:rPr>
    </w:lvl>
    <w:lvl w:ilvl="6" w:tplc="A5D0CC2E">
      <w:start w:val="1"/>
      <w:numFmt w:val="bullet"/>
      <w:lvlText w:val=""/>
      <w:lvlJc w:val="left"/>
      <w:pPr>
        <w:ind w:left="5040" w:hanging="359"/>
      </w:pPr>
      <w:rPr>
        <w:rFonts w:hint="default" w:ascii="Symbol" w:hAnsi="Symbol"/>
      </w:rPr>
    </w:lvl>
    <w:lvl w:ilvl="7" w:tplc="913083AA">
      <w:start w:val="1"/>
      <w:numFmt w:val="bullet"/>
      <w:lvlText w:val="o"/>
      <w:lvlJc w:val="left"/>
      <w:pPr>
        <w:ind w:left="5760" w:hanging="359"/>
      </w:pPr>
      <w:rPr>
        <w:rFonts w:hint="default" w:ascii="Courier New" w:hAnsi="Courier New" w:cs="Courier New"/>
      </w:rPr>
    </w:lvl>
    <w:lvl w:ilvl="8" w:tplc="B41C33AC">
      <w:start w:val="1"/>
      <w:numFmt w:val="bullet"/>
      <w:lvlText w:val=""/>
      <w:lvlJc w:val="left"/>
      <w:pPr>
        <w:ind w:left="6480" w:hanging="359"/>
      </w:pPr>
      <w:rPr>
        <w:rFonts w:hint="default" w:ascii="Wingdings" w:hAnsi="Wingdings"/>
      </w:rPr>
    </w:lvl>
  </w:abstractNum>
  <w:abstractNum w:abstractNumId="19">
    <w:nsid w:val="2B046572"/>
    <w:multiLevelType w:val="hybridMultilevel"/>
    <w:tmpl w:val="C12AE790"/>
    <w:lvl w:ilvl="0" w:tplc="5754919E">
      <w:start w:val="1"/>
      <w:numFmt w:val="bullet"/>
      <w:pStyle w:val="list1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E0166A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>
    <w:nsid w:val="31082F48"/>
    <w:multiLevelType w:val="hybridMultilevel"/>
    <w:tmpl w:val="051EA1FA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>
    <w:nsid w:val="35956358"/>
    <w:multiLevelType w:val="multilevel"/>
    <w:tmpl w:val="D2080164"/>
    <w:lvl w:ilvl="0">
      <w:start w:val="1"/>
      <w:numFmt w:val="bullet"/>
      <w:lvlText w:val="●"/>
      <w:lvlJc w:val="left"/>
      <w:pPr>
        <w:ind w:left="810" w:firstLine="45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hAnsi="Arial" w:eastAsia="Arial" w:cs="Arial"/>
      </w:rPr>
    </w:lvl>
  </w:abstractNum>
  <w:abstractNum w:abstractNumId="22">
    <w:nsid w:val="37892F65"/>
    <w:multiLevelType w:val="hybridMultilevel"/>
    <w:tmpl w:val="E24C3C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3A5C1808"/>
    <w:multiLevelType w:val="multilevel"/>
    <w:tmpl w:val="63728EB0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3C85781A"/>
    <w:multiLevelType w:val="hybridMultilevel"/>
    <w:tmpl w:val="C0CE3A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3CB06226"/>
    <w:multiLevelType w:val="multilevel"/>
    <w:tmpl w:val="3CB06226"/>
    <w:lvl w:ilvl="0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400537E0"/>
    <w:multiLevelType w:val="multilevel"/>
    <w:tmpl w:val="790E6E2A"/>
    <w:styleLink w:val="WWNum8"/>
    <w:lvl w:ilvl="0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7">
    <w:nsid w:val="433A5684"/>
    <w:multiLevelType w:val="hybridMultilevel"/>
    <w:tmpl w:val="78C6A6F0"/>
    <w:lvl w:ilvl="0" w:tplc="04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8">
    <w:nsid w:val="4533066F"/>
    <w:multiLevelType w:val="hybridMultilevel"/>
    <w:tmpl w:val="F8AA355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48506331"/>
    <w:multiLevelType w:val="hybridMultilevel"/>
    <w:tmpl w:val="78B67CE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>
    <w:nsid w:val="4B7220A3"/>
    <w:multiLevelType w:val="hybridMultilevel"/>
    <w:tmpl w:val="FCA4DADC"/>
    <w:lvl w:ilvl="0" w:tplc="DD442CB8">
      <w:start w:val="1"/>
      <w:numFmt w:val="bullet"/>
      <w:pStyle w:val="NormalBookmanOldStyle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>
    <w:nsid w:val="4F164A2E"/>
    <w:multiLevelType w:val="multilevel"/>
    <w:tmpl w:val="202A6B46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nsid w:val="563F6D37"/>
    <w:multiLevelType w:val="multilevel"/>
    <w:tmpl w:val="4CF48C2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33">
    <w:nsid w:val="5C3D5DCD"/>
    <w:multiLevelType w:val="hybridMultilevel"/>
    <w:tmpl w:val="7AEC0D6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>
    <w:nsid w:val="5E232A55"/>
    <w:multiLevelType w:val="hybridMultilevel"/>
    <w:tmpl w:val="74B82ED6"/>
    <w:lvl w:ilvl="0" w:tplc="26CE3154">
      <w:start w:val="1"/>
      <w:numFmt w:val="decimal"/>
      <w:pStyle w:val="TableNumber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096822"/>
    <w:multiLevelType w:val="hybridMultilevel"/>
    <w:tmpl w:val="AC049734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>
    <w:nsid w:val="665637DE"/>
    <w:multiLevelType w:val="hybridMultilevel"/>
    <w:tmpl w:val="C13245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>
    <w:nsid w:val="677B38C2"/>
    <w:multiLevelType w:val="hybridMultilevel"/>
    <w:tmpl w:val="3D789D8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8">
    <w:nsid w:val="68E441F0"/>
    <w:multiLevelType w:val="hybridMultilevel"/>
    <w:tmpl w:val="BCEADA34"/>
    <w:lvl w:ilvl="0" w:tplc="FCE0E918">
      <w:start w:val="1"/>
      <w:numFmt w:val="bullet"/>
      <w:pStyle w:val="TableBullet1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>
    <w:nsid w:val="690F2BD9"/>
    <w:multiLevelType w:val="multilevel"/>
    <w:tmpl w:val="CE88D2DA"/>
    <w:lvl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40">
    <w:nsid w:val="6E4D44C4"/>
    <w:multiLevelType w:val="hybridMultilevel"/>
    <w:tmpl w:val="B764007E"/>
    <w:lvl w:ilvl="0" w:tplc="8252FFDA">
      <w:start w:val="1"/>
      <w:numFmt w:val="bullet"/>
      <w:pStyle w:val="bulletedlist"/>
      <w:lvlText w:val=""/>
      <w:lvlJc w:val="left"/>
      <w:pPr>
        <w:tabs>
          <w:tab w:val="num" w:pos="-144"/>
        </w:tabs>
        <w:ind w:left="-144" w:hanging="288"/>
      </w:pPr>
      <w:rPr>
        <w:rFonts w:hint="default" w:ascii="Symbol" w:hAnsi="Symbol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hint="default" w:ascii="Wingdings" w:hAnsi="Wingdings"/>
      </w:rPr>
    </w:lvl>
  </w:abstractNum>
  <w:abstractNum w:abstractNumId="41">
    <w:nsid w:val="6EED4844"/>
    <w:multiLevelType w:val="hybridMultilevel"/>
    <w:tmpl w:val="3EC8F038"/>
    <w:lvl w:ilvl="0" w:tplc="04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42">
    <w:nsid w:val="6F600B60"/>
    <w:multiLevelType w:val="hybridMultilevel"/>
    <w:tmpl w:val="EF6EFE52"/>
    <w:lvl w:ilvl="0" w:tplc="403A3F30">
      <w:start w:val="1"/>
      <w:numFmt w:val="bullet"/>
      <w:pStyle w:val="Table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3">
    <w:nsid w:val="709B3B28"/>
    <w:multiLevelType w:val="hybridMultilevel"/>
    <w:tmpl w:val="73223B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>
    <w:nsid w:val="7C494FE7"/>
    <w:multiLevelType w:val="hybridMultilevel"/>
    <w:tmpl w:val="17185D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>
    <w:nsid w:val="7F88639E"/>
    <w:multiLevelType w:val="hybridMultilevel"/>
    <w:tmpl w:val="CC08F6F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30"/>
  </w:num>
  <w:num w:numId="2">
    <w:abstractNumId w:val="16"/>
  </w:num>
  <w:num w:numId="3">
    <w:abstractNumId w:val="38"/>
  </w:num>
  <w:num w:numId="4">
    <w:abstractNumId w:val="0"/>
  </w:num>
  <w:num w:numId="5">
    <w:abstractNumId w:val="20"/>
  </w:num>
  <w:num w:numId="6">
    <w:abstractNumId w:val="40"/>
  </w:num>
  <w:num w:numId="7">
    <w:abstractNumId w:val="19"/>
  </w:num>
  <w:num w:numId="8">
    <w:abstractNumId w:val="42"/>
  </w:num>
  <w:num w:numId="9">
    <w:abstractNumId w:val="34"/>
  </w:num>
  <w:num w:numId="10">
    <w:abstractNumId w:val="17"/>
  </w:num>
  <w:num w:numId="11">
    <w:abstractNumId w:val="35"/>
  </w:num>
  <w:num w:numId="12">
    <w:abstractNumId w:val="33"/>
  </w:num>
  <w:num w:numId="13">
    <w:abstractNumId w:val="11"/>
  </w:num>
  <w:num w:numId="14">
    <w:abstractNumId w:val="14"/>
  </w:num>
  <w:num w:numId="15">
    <w:abstractNumId w:val="32"/>
  </w:num>
  <w:num w:numId="16">
    <w:abstractNumId w:val="21"/>
  </w:num>
  <w:num w:numId="17">
    <w:abstractNumId w:val="31"/>
  </w:num>
  <w:num w:numId="18">
    <w:abstractNumId w:val="26"/>
  </w:num>
  <w:num w:numId="19">
    <w:abstractNumId w:val="45"/>
  </w:num>
  <w:num w:numId="20">
    <w:abstractNumId w:val="23"/>
  </w:num>
  <w:num w:numId="21">
    <w:abstractNumId w:val="1"/>
  </w:num>
  <w:num w:numId="22">
    <w:abstractNumId w:val="39"/>
  </w:num>
  <w:num w:numId="23">
    <w:abstractNumId w:val="25"/>
  </w:num>
  <w:num w:numId="24">
    <w:abstractNumId w:val="29"/>
  </w:num>
  <w:num w:numId="25">
    <w:abstractNumId w:val="15"/>
  </w:num>
  <w:num w:numId="26">
    <w:abstractNumId w:val="13"/>
  </w:num>
  <w:num w:numId="27">
    <w:abstractNumId w:val="28"/>
  </w:num>
  <w:num w:numId="28">
    <w:abstractNumId w:val="18"/>
  </w:num>
  <w:num w:numId="29">
    <w:abstractNumId w:val="22"/>
  </w:num>
  <w:num w:numId="30">
    <w:abstractNumId w:val="43"/>
  </w:num>
  <w:num w:numId="31">
    <w:abstractNumId w:val="10"/>
  </w:num>
  <w:num w:numId="32">
    <w:abstractNumId w:val="36"/>
  </w:num>
  <w:num w:numId="33">
    <w:abstractNumId w:val="12"/>
  </w:num>
  <w:num w:numId="34">
    <w:abstractNumId w:val="27"/>
  </w:num>
  <w:num w:numId="35">
    <w:abstractNumId w:val="24"/>
  </w:num>
  <w:num w:numId="36">
    <w:abstractNumId w:val="37"/>
  </w:num>
  <w:num w:numId="37">
    <w:abstractNumId w:val="41"/>
  </w:num>
  <w:num w:numId="38">
    <w:abstractNumId w:val="44"/>
  </w:num>
  <w:numIdMacAtCleanup w:val="1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hideSpellingErrors/>
  <w:hideGrammaticalErrors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7F"/>
    <w:rsid w:val="00001657"/>
    <w:rsid w:val="000056AE"/>
    <w:rsid w:val="00012209"/>
    <w:rsid w:val="0002204F"/>
    <w:rsid w:val="00052798"/>
    <w:rsid w:val="0005280B"/>
    <w:rsid w:val="0007483C"/>
    <w:rsid w:val="0008156C"/>
    <w:rsid w:val="00091D6C"/>
    <w:rsid w:val="000B180C"/>
    <w:rsid w:val="000B1BC9"/>
    <w:rsid w:val="000B2AC7"/>
    <w:rsid w:val="000C4C63"/>
    <w:rsid w:val="000C6D3E"/>
    <w:rsid w:val="000E092D"/>
    <w:rsid w:val="000E1C05"/>
    <w:rsid w:val="00111CB4"/>
    <w:rsid w:val="00114B16"/>
    <w:rsid w:val="00120202"/>
    <w:rsid w:val="0012085F"/>
    <w:rsid w:val="001407CB"/>
    <w:rsid w:val="00160A90"/>
    <w:rsid w:val="001703EA"/>
    <w:rsid w:val="00171D48"/>
    <w:rsid w:val="001721F6"/>
    <w:rsid w:val="00172656"/>
    <w:rsid w:val="0019470C"/>
    <w:rsid w:val="00196CE6"/>
    <w:rsid w:val="001A0C61"/>
    <w:rsid w:val="001A2A36"/>
    <w:rsid w:val="001A7D10"/>
    <w:rsid w:val="001B67A7"/>
    <w:rsid w:val="001C178C"/>
    <w:rsid w:val="001E79B5"/>
    <w:rsid w:val="0020606A"/>
    <w:rsid w:val="002139BB"/>
    <w:rsid w:val="00217882"/>
    <w:rsid w:val="002234D4"/>
    <w:rsid w:val="002328D2"/>
    <w:rsid w:val="002369E2"/>
    <w:rsid w:val="00252239"/>
    <w:rsid w:val="00271AF0"/>
    <w:rsid w:val="00276FD1"/>
    <w:rsid w:val="002B4F11"/>
    <w:rsid w:val="002B5691"/>
    <w:rsid w:val="002C1EAA"/>
    <w:rsid w:val="002D031D"/>
    <w:rsid w:val="002E70C6"/>
    <w:rsid w:val="002F7A2E"/>
    <w:rsid w:val="0032212E"/>
    <w:rsid w:val="00326583"/>
    <w:rsid w:val="00330B09"/>
    <w:rsid w:val="00341C57"/>
    <w:rsid w:val="003445A4"/>
    <w:rsid w:val="003467AB"/>
    <w:rsid w:val="003815B7"/>
    <w:rsid w:val="0038273D"/>
    <w:rsid w:val="00382ACB"/>
    <w:rsid w:val="00383BFD"/>
    <w:rsid w:val="003848A6"/>
    <w:rsid w:val="00384F6F"/>
    <w:rsid w:val="00392D50"/>
    <w:rsid w:val="00394529"/>
    <w:rsid w:val="003A337C"/>
    <w:rsid w:val="003D0B26"/>
    <w:rsid w:val="003D6512"/>
    <w:rsid w:val="003F3BE0"/>
    <w:rsid w:val="003F4EDD"/>
    <w:rsid w:val="004115CA"/>
    <w:rsid w:val="00414602"/>
    <w:rsid w:val="004150E8"/>
    <w:rsid w:val="004318FB"/>
    <w:rsid w:val="004351EE"/>
    <w:rsid w:val="0044335B"/>
    <w:rsid w:val="00443A1C"/>
    <w:rsid w:val="004440BD"/>
    <w:rsid w:val="00452162"/>
    <w:rsid w:val="00460189"/>
    <w:rsid w:val="0046683B"/>
    <w:rsid w:val="00474415"/>
    <w:rsid w:val="00477E1D"/>
    <w:rsid w:val="00483036"/>
    <w:rsid w:val="004842A7"/>
    <w:rsid w:val="00485299"/>
    <w:rsid w:val="004A740C"/>
    <w:rsid w:val="004B06BC"/>
    <w:rsid w:val="004C58DC"/>
    <w:rsid w:val="004C7C25"/>
    <w:rsid w:val="004D31EE"/>
    <w:rsid w:val="004D36D2"/>
    <w:rsid w:val="00504FAB"/>
    <w:rsid w:val="00516600"/>
    <w:rsid w:val="00526B5A"/>
    <w:rsid w:val="00530948"/>
    <w:rsid w:val="00535F2B"/>
    <w:rsid w:val="00536E20"/>
    <w:rsid w:val="00545946"/>
    <w:rsid w:val="00553E1C"/>
    <w:rsid w:val="005757AF"/>
    <w:rsid w:val="00581748"/>
    <w:rsid w:val="00584288"/>
    <w:rsid w:val="005C2E16"/>
    <w:rsid w:val="005C644D"/>
    <w:rsid w:val="005F524D"/>
    <w:rsid w:val="0061443B"/>
    <w:rsid w:val="00616FEC"/>
    <w:rsid w:val="006228CF"/>
    <w:rsid w:val="00640885"/>
    <w:rsid w:val="006600B8"/>
    <w:rsid w:val="006818B4"/>
    <w:rsid w:val="0068482A"/>
    <w:rsid w:val="006A072E"/>
    <w:rsid w:val="006B5972"/>
    <w:rsid w:val="006C0BE9"/>
    <w:rsid w:val="006C400C"/>
    <w:rsid w:val="006C71AE"/>
    <w:rsid w:val="006E63DC"/>
    <w:rsid w:val="006F13FD"/>
    <w:rsid w:val="006F1ADB"/>
    <w:rsid w:val="00704B9E"/>
    <w:rsid w:val="00704DFD"/>
    <w:rsid w:val="00714281"/>
    <w:rsid w:val="0071463E"/>
    <w:rsid w:val="00723E51"/>
    <w:rsid w:val="00727015"/>
    <w:rsid w:val="007416A1"/>
    <w:rsid w:val="00753E17"/>
    <w:rsid w:val="0076420A"/>
    <w:rsid w:val="007646E3"/>
    <w:rsid w:val="00765DBD"/>
    <w:rsid w:val="0079651E"/>
    <w:rsid w:val="007A32BF"/>
    <w:rsid w:val="007A715C"/>
    <w:rsid w:val="007B0E0D"/>
    <w:rsid w:val="007B3992"/>
    <w:rsid w:val="007B58DD"/>
    <w:rsid w:val="007C5D9F"/>
    <w:rsid w:val="008077D7"/>
    <w:rsid w:val="00811536"/>
    <w:rsid w:val="008205FA"/>
    <w:rsid w:val="0083318F"/>
    <w:rsid w:val="008410BE"/>
    <w:rsid w:val="0085298F"/>
    <w:rsid w:val="00852C17"/>
    <w:rsid w:val="00860E7C"/>
    <w:rsid w:val="00874EA1"/>
    <w:rsid w:val="00875945"/>
    <w:rsid w:val="00883B24"/>
    <w:rsid w:val="00895915"/>
    <w:rsid w:val="008A1B02"/>
    <w:rsid w:val="008B4B91"/>
    <w:rsid w:val="008C7F46"/>
    <w:rsid w:val="008D58F3"/>
    <w:rsid w:val="008D596D"/>
    <w:rsid w:val="008E0AE7"/>
    <w:rsid w:val="00903844"/>
    <w:rsid w:val="00904390"/>
    <w:rsid w:val="0090684B"/>
    <w:rsid w:val="00916724"/>
    <w:rsid w:val="0092295D"/>
    <w:rsid w:val="00924CEB"/>
    <w:rsid w:val="0092641E"/>
    <w:rsid w:val="00941DBA"/>
    <w:rsid w:val="00941EB6"/>
    <w:rsid w:val="00947431"/>
    <w:rsid w:val="00963EC1"/>
    <w:rsid w:val="00972A8A"/>
    <w:rsid w:val="009816F5"/>
    <w:rsid w:val="00985A1C"/>
    <w:rsid w:val="00993B82"/>
    <w:rsid w:val="009A3D18"/>
    <w:rsid w:val="009B5468"/>
    <w:rsid w:val="009C18D2"/>
    <w:rsid w:val="009C6C13"/>
    <w:rsid w:val="009D3D46"/>
    <w:rsid w:val="009E5BCB"/>
    <w:rsid w:val="00A11569"/>
    <w:rsid w:val="00A22457"/>
    <w:rsid w:val="00A31145"/>
    <w:rsid w:val="00A40546"/>
    <w:rsid w:val="00A42B9B"/>
    <w:rsid w:val="00A5422D"/>
    <w:rsid w:val="00A81825"/>
    <w:rsid w:val="00A936F9"/>
    <w:rsid w:val="00A94831"/>
    <w:rsid w:val="00AA21FD"/>
    <w:rsid w:val="00AA3118"/>
    <w:rsid w:val="00AA7DFB"/>
    <w:rsid w:val="00AB018B"/>
    <w:rsid w:val="00AC7A5E"/>
    <w:rsid w:val="00AD73A2"/>
    <w:rsid w:val="00AE3DE5"/>
    <w:rsid w:val="00B02A82"/>
    <w:rsid w:val="00B07C55"/>
    <w:rsid w:val="00B07DA4"/>
    <w:rsid w:val="00B121D2"/>
    <w:rsid w:val="00B16A48"/>
    <w:rsid w:val="00B17AA6"/>
    <w:rsid w:val="00B21B70"/>
    <w:rsid w:val="00B5497F"/>
    <w:rsid w:val="00B54A5B"/>
    <w:rsid w:val="00B607EF"/>
    <w:rsid w:val="00B63386"/>
    <w:rsid w:val="00B83CC6"/>
    <w:rsid w:val="00B85F76"/>
    <w:rsid w:val="00B910B3"/>
    <w:rsid w:val="00B91440"/>
    <w:rsid w:val="00B92901"/>
    <w:rsid w:val="00B93736"/>
    <w:rsid w:val="00BA18EB"/>
    <w:rsid w:val="00BB0CEB"/>
    <w:rsid w:val="00BB23B1"/>
    <w:rsid w:val="00BC008D"/>
    <w:rsid w:val="00BC1837"/>
    <w:rsid w:val="00BE3D0E"/>
    <w:rsid w:val="00BE55A2"/>
    <w:rsid w:val="00BE55EA"/>
    <w:rsid w:val="00C0507F"/>
    <w:rsid w:val="00C20F71"/>
    <w:rsid w:val="00C30189"/>
    <w:rsid w:val="00C544B4"/>
    <w:rsid w:val="00C56BDA"/>
    <w:rsid w:val="00C82347"/>
    <w:rsid w:val="00C94014"/>
    <w:rsid w:val="00C946CB"/>
    <w:rsid w:val="00C95298"/>
    <w:rsid w:val="00CA132B"/>
    <w:rsid w:val="00CA7D08"/>
    <w:rsid w:val="00CB2CEB"/>
    <w:rsid w:val="00CC2FBE"/>
    <w:rsid w:val="00CC5F51"/>
    <w:rsid w:val="00CD0EC8"/>
    <w:rsid w:val="00CD6120"/>
    <w:rsid w:val="00CF309F"/>
    <w:rsid w:val="00CF5B9C"/>
    <w:rsid w:val="00D047D8"/>
    <w:rsid w:val="00D04DF6"/>
    <w:rsid w:val="00D43023"/>
    <w:rsid w:val="00D5206A"/>
    <w:rsid w:val="00D63D2C"/>
    <w:rsid w:val="00D734D8"/>
    <w:rsid w:val="00D74498"/>
    <w:rsid w:val="00D759FE"/>
    <w:rsid w:val="00D867FC"/>
    <w:rsid w:val="00D918F5"/>
    <w:rsid w:val="00D94E3D"/>
    <w:rsid w:val="00D97B25"/>
    <w:rsid w:val="00DA06F7"/>
    <w:rsid w:val="00DA0ED1"/>
    <w:rsid w:val="00DC65B2"/>
    <w:rsid w:val="00DE24C8"/>
    <w:rsid w:val="00DE29BF"/>
    <w:rsid w:val="00E07BE4"/>
    <w:rsid w:val="00E10769"/>
    <w:rsid w:val="00E212B0"/>
    <w:rsid w:val="00E2198F"/>
    <w:rsid w:val="00E2340E"/>
    <w:rsid w:val="00E34684"/>
    <w:rsid w:val="00E35ED8"/>
    <w:rsid w:val="00E5642B"/>
    <w:rsid w:val="00E60BBB"/>
    <w:rsid w:val="00E81F7E"/>
    <w:rsid w:val="00E83117"/>
    <w:rsid w:val="00E8594F"/>
    <w:rsid w:val="00EA049D"/>
    <w:rsid w:val="00EA2C44"/>
    <w:rsid w:val="00EA7527"/>
    <w:rsid w:val="00EB1EA8"/>
    <w:rsid w:val="00ED4485"/>
    <w:rsid w:val="00ED6DEC"/>
    <w:rsid w:val="00EE1FC2"/>
    <w:rsid w:val="00F13C69"/>
    <w:rsid w:val="00F14272"/>
    <w:rsid w:val="00F27F57"/>
    <w:rsid w:val="00F334A0"/>
    <w:rsid w:val="00F34721"/>
    <w:rsid w:val="00F6484D"/>
    <w:rsid w:val="00F77EE1"/>
    <w:rsid w:val="00F8328A"/>
    <w:rsid w:val="00FB0D2E"/>
    <w:rsid w:val="00FB2386"/>
    <w:rsid w:val="00FDD695"/>
    <w:rsid w:val="00FE754C"/>
    <w:rsid w:val="00FF4769"/>
    <w:rsid w:val="00FF6CE0"/>
    <w:rsid w:val="016F1D27"/>
    <w:rsid w:val="01D7367B"/>
    <w:rsid w:val="01E102F3"/>
    <w:rsid w:val="0217B4C2"/>
    <w:rsid w:val="0235ABA1"/>
    <w:rsid w:val="03749B5D"/>
    <w:rsid w:val="039F1C54"/>
    <w:rsid w:val="03BE5970"/>
    <w:rsid w:val="0431FB00"/>
    <w:rsid w:val="04426513"/>
    <w:rsid w:val="0443361D"/>
    <w:rsid w:val="0447D652"/>
    <w:rsid w:val="0483BC92"/>
    <w:rsid w:val="05BB1659"/>
    <w:rsid w:val="05CDCB61"/>
    <w:rsid w:val="061F8CF3"/>
    <w:rsid w:val="0633BE9F"/>
    <w:rsid w:val="068D8086"/>
    <w:rsid w:val="06E5554A"/>
    <w:rsid w:val="07C3BDC9"/>
    <w:rsid w:val="07FA3751"/>
    <w:rsid w:val="08B6B24F"/>
    <w:rsid w:val="090D5AA7"/>
    <w:rsid w:val="09BA9A6C"/>
    <w:rsid w:val="09C79E53"/>
    <w:rsid w:val="0A8B907E"/>
    <w:rsid w:val="0C637CE9"/>
    <w:rsid w:val="0D30A048"/>
    <w:rsid w:val="0D81B581"/>
    <w:rsid w:val="0DBABDB6"/>
    <w:rsid w:val="0E1E2E44"/>
    <w:rsid w:val="0E27FFF0"/>
    <w:rsid w:val="0E641E2B"/>
    <w:rsid w:val="0F4C99D1"/>
    <w:rsid w:val="100516D1"/>
    <w:rsid w:val="103850EE"/>
    <w:rsid w:val="10B65604"/>
    <w:rsid w:val="10E655F4"/>
    <w:rsid w:val="10FAD202"/>
    <w:rsid w:val="117D5353"/>
    <w:rsid w:val="11A0E732"/>
    <w:rsid w:val="11C001ED"/>
    <w:rsid w:val="12201313"/>
    <w:rsid w:val="1272A461"/>
    <w:rsid w:val="1296A263"/>
    <w:rsid w:val="133CB793"/>
    <w:rsid w:val="13B3416C"/>
    <w:rsid w:val="14876CDD"/>
    <w:rsid w:val="14D35FB8"/>
    <w:rsid w:val="14E5BC28"/>
    <w:rsid w:val="150A301B"/>
    <w:rsid w:val="1528D9FE"/>
    <w:rsid w:val="15C08184"/>
    <w:rsid w:val="15F136D2"/>
    <w:rsid w:val="176A1386"/>
    <w:rsid w:val="17CF54A9"/>
    <w:rsid w:val="17DE2B3A"/>
    <w:rsid w:val="1803AF15"/>
    <w:rsid w:val="181028B6"/>
    <w:rsid w:val="18552D6A"/>
    <w:rsid w:val="1994D706"/>
    <w:rsid w:val="19ABF917"/>
    <w:rsid w:val="19D8D4CB"/>
    <w:rsid w:val="1A54A3DE"/>
    <w:rsid w:val="1A928D01"/>
    <w:rsid w:val="1BAFA25E"/>
    <w:rsid w:val="1C18C3C7"/>
    <w:rsid w:val="1C5B1E35"/>
    <w:rsid w:val="1C69B6D2"/>
    <w:rsid w:val="1C80E5C4"/>
    <w:rsid w:val="1D16527C"/>
    <w:rsid w:val="1D800F04"/>
    <w:rsid w:val="1EC8CECD"/>
    <w:rsid w:val="1F6F3191"/>
    <w:rsid w:val="1F9EC487"/>
    <w:rsid w:val="1FAB1575"/>
    <w:rsid w:val="20291C6E"/>
    <w:rsid w:val="2031468B"/>
    <w:rsid w:val="20784027"/>
    <w:rsid w:val="20AEEDBD"/>
    <w:rsid w:val="2168DBFF"/>
    <w:rsid w:val="227D798B"/>
    <w:rsid w:val="228EEAEF"/>
    <w:rsid w:val="23C8C145"/>
    <w:rsid w:val="23E4511F"/>
    <w:rsid w:val="245F3EF9"/>
    <w:rsid w:val="2468413D"/>
    <w:rsid w:val="2489E285"/>
    <w:rsid w:val="256491A6"/>
    <w:rsid w:val="2604ABB7"/>
    <w:rsid w:val="269CDB05"/>
    <w:rsid w:val="26BABD86"/>
    <w:rsid w:val="27248CFA"/>
    <w:rsid w:val="290CD174"/>
    <w:rsid w:val="2923F537"/>
    <w:rsid w:val="2946E8E4"/>
    <w:rsid w:val="29A0E223"/>
    <w:rsid w:val="29AC50CF"/>
    <w:rsid w:val="29B6D657"/>
    <w:rsid w:val="2A978F32"/>
    <w:rsid w:val="2ABFC598"/>
    <w:rsid w:val="2B8E8FF1"/>
    <w:rsid w:val="2D09B30B"/>
    <w:rsid w:val="2D2A6052"/>
    <w:rsid w:val="2D8FA989"/>
    <w:rsid w:val="2E96C8A4"/>
    <w:rsid w:val="2EDB60BA"/>
    <w:rsid w:val="2F60160F"/>
    <w:rsid w:val="2F7E5C83"/>
    <w:rsid w:val="2FD34014"/>
    <w:rsid w:val="3028B80A"/>
    <w:rsid w:val="3049A0D4"/>
    <w:rsid w:val="30620114"/>
    <w:rsid w:val="31074B9F"/>
    <w:rsid w:val="316A260C"/>
    <w:rsid w:val="31DE589D"/>
    <w:rsid w:val="31DFC671"/>
    <w:rsid w:val="31E95713"/>
    <w:rsid w:val="31F0493E"/>
    <w:rsid w:val="31FDD175"/>
    <w:rsid w:val="32159081"/>
    <w:rsid w:val="32F00279"/>
    <w:rsid w:val="346E30A4"/>
    <w:rsid w:val="35357237"/>
    <w:rsid w:val="353C6523"/>
    <w:rsid w:val="35E22F5F"/>
    <w:rsid w:val="360F263D"/>
    <w:rsid w:val="363BC008"/>
    <w:rsid w:val="366E0EEB"/>
    <w:rsid w:val="37CB378E"/>
    <w:rsid w:val="37EAB199"/>
    <w:rsid w:val="38433A41"/>
    <w:rsid w:val="38589C19"/>
    <w:rsid w:val="38818BAB"/>
    <w:rsid w:val="38BD09F1"/>
    <w:rsid w:val="38F52EC8"/>
    <w:rsid w:val="3916F339"/>
    <w:rsid w:val="3917627C"/>
    <w:rsid w:val="391EF866"/>
    <w:rsid w:val="3AB5A082"/>
    <w:rsid w:val="3ABF3BFC"/>
    <w:rsid w:val="3AD36970"/>
    <w:rsid w:val="3B28C129"/>
    <w:rsid w:val="3BAD07A1"/>
    <w:rsid w:val="3BB42094"/>
    <w:rsid w:val="3CA2566C"/>
    <w:rsid w:val="3D18D641"/>
    <w:rsid w:val="3D392BD6"/>
    <w:rsid w:val="3D3F5D0C"/>
    <w:rsid w:val="3D7F23D0"/>
    <w:rsid w:val="3D9A0598"/>
    <w:rsid w:val="3DB55614"/>
    <w:rsid w:val="3DED4144"/>
    <w:rsid w:val="3E63639A"/>
    <w:rsid w:val="3E7F46A7"/>
    <w:rsid w:val="3EC6523E"/>
    <w:rsid w:val="4030D0C6"/>
    <w:rsid w:val="4046C95A"/>
    <w:rsid w:val="40B9B9EA"/>
    <w:rsid w:val="4124E206"/>
    <w:rsid w:val="41B5D5AB"/>
    <w:rsid w:val="422DED8D"/>
    <w:rsid w:val="4268361E"/>
    <w:rsid w:val="42827A0E"/>
    <w:rsid w:val="42C5DAAC"/>
    <w:rsid w:val="430ADF60"/>
    <w:rsid w:val="4384D181"/>
    <w:rsid w:val="43F6B4CD"/>
    <w:rsid w:val="4448DAF2"/>
    <w:rsid w:val="4461AB0D"/>
    <w:rsid w:val="4469B2EF"/>
    <w:rsid w:val="447D764A"/>
    <w:rsid w:val="44D899AE"/>
    <w:rsid w:val="4602F7D3"/>
    <w:rsid w:val="4658E7F7"/>
    <w:rsid w:val="46A186A7"/>
    <w:rsid w:val="47C4B5BA"/>
    <w:rsid w:val="47DE5083"/>
    <w:rsid w:val="4840ADA8"/>
    <w:rsid w:val="48F2B965"/>
    <w:rsid w:val="493058DF"/>
    <w:rsid w:val="499DA2BB"/>
    <w:rsid w:val="49CB1CB2"/>
    <w:rsid w:val="49E10AB6"/>
    <w:rsid w:val="4C5C8784"/>
    <w:rsid w:val="4C95721B"/>
    <w:rsid w:val="4CC8297B"/>
    <w:rsid w:val="4D4733D8"/>
    <w:rsid w:val="4DA900E8"/>
    <w:rsid w:val="4E291B82"/>
    <w:rsid w:val="4E40F89E"/>
    <w:rsid w:val="4EDCD04F"/>
    <w:rsid w:val="4F35E780"/>
    <w:rsid w:val="4F47D4B9"/>
    <w:rsid w:val="4FA36F5A"/>
    <w:rsid w:val="502BE9EA"/>
    <w:rsid w:val="5079D005"/>
    <w:rsid w:val="50E3A51A"/>
    <w:rsid w:val="5168E33E"/>
    <w:rsid w:val="520F29CF"/>
    <w:rsid w:val="529C1DDB"/>
    <w:rsid w:val="535DEA3C"/>
    <w:rsid w:val="53936312"/>
    <w:rsid w:val="54278473"/>
    <w:rsid w:val="54581566"/>
    <w:rsid w:val="54F0B66E"/>
    <w:rsid w:val="56880378"/>
    <w:rsid w:val="56898520"/>
    <w:rsid w:val="56976A30"/>
    <w:rsid w:val="570E4B03"/>
    <w:rsid w:val="580094A2"/>
    <w:rsid w:val="58285730"/>
    <w:rsid w:val="58296443"/>
    <w:rsid w:val="58C48E4B"/>
    <w:rsid w:val="59A2B90D"/>
    <w:rsid w:val="5A3E7B39"/>
    <w:rsid w:val="5AC0F4E9"/>
    <w:rsid w:val="5B041093"/>
    <w:rsid w:val="5BE06231"/>
    <w:rsid w:val="5BE522FD"/>
    <w:rsid w:val="5BE8DB05"/>
    <w:rsid w:val="5C0DDC48"/>
    <w:rsid w:val="5C2FA353"/>
    <w:rsid w:val="5CB3836B"/>
    <w:rsid w:val="5CF7BB7B"/>
    <w:rsid w:val="5DA28006"/>
    <w:rsid w:val="5E820B2C"/>
    <w:rsid w:val="5FB1DB23"/>
    <w:rsid w:val="611E09C6"/>
    <w:rsid w:val="61F43039"/>
    <w:rsid w:val="63499B53"/>
    <w:rsid w:val="6371AFCA"/>
    <w:rsid w:val="63830FFA"/>
    <w:rsid w:val="63CF4EB5"/>
    <w:rsid w:val="63ED71E9"/>
    <w:rsid w:val="64BE9550"/>
    <w:rsid w:val="64C88FC1"/>
    <w:rsid w:val="64E56BB4"/>
    <w:rsid w:val="652BD0FB"/>
    <w:rsid w:val="65824068"/>
    <w:rsid w:val="65891B66"/>
    <w:rsid w:val="6607F44A"/>
    <w:rsid w:val="663DFF88"/>
    <w:rsid w:val="66826B05"/>
    <w:rsid w:val="67F63612"/>
    <w:rsid w:val="67F70138"/>
    <w:rsid w:val="682402FD"/>
    <w:rsid w:val="6837DCDE"/>
    <w:rsid w:val="687044DA"/>
    <w:rsid w:val="692FB063"/>
    <w:rsid w:val="69920673"/>
    <w:rsid w:val="699DD6B0"/>
    <w:rsid w:val="69B5C3E4"/>
    <w:rsid w:val="6A5C8C89"/>
    <w:rsid w:val="6AAE2B70"/>
    <w:rsid w:val="6B2DD6D4"/>
    <w:rsid w:val="6BE59A4F"/>
    <w:rsid w:val="6BF85CEA"/>
    <w:rsid w:val="6C465F41"/>
    <w:rsid w:val="6C8453F5"/>
    <w:rsid w:val="6CC9A735"/>
    <w:rsid w:val="6CF86B1F"/>
    <w:rsid w:val="6D6213BE"/>
    <w:rsid w:val="6D942D4B"/>
    <w:rsid w:val="6DA46777"/>
    <w:rsid w:val="6E3955AC"/>
    <w:rsid w:val="6E9F0C69"/>
    <w:rsid w:val="6EFF8CEA"/>
    <w:rsid w:val="6F0E17C1"/>
    <w:rsid w:val="700CBEEE"/>
    <w:rsid w:val="715E3D75"/>
    <w:rsid w:val="7230AD23"/>
    <w:rsid w:val="725D3A6E"/>
    <w:rsid w:val="726227C2"/>
    <w:rsid w:val="7266B837"/>
    <w:rsid w:val="72729AA7"/>
    <w:rsid w:val="72C9DAE0"/>
    <w:rsid w:val="734B33AB"/>
    <w:rsid w:val="75037D04"/>
    <w:rsid w:val="75760AA6"/>
    <w:rsid w:val="75E20B10"/>
    <w:rsid w:val="768610EA"/>
    <w:rsid w:val="769F4D65"/>
    <w:rsid w:val="76A7938C"/>
    <w:rsid w:val="77226EE8"/>
    <w:rsid w:val="7767739C"/>
    <w:rsid w:val="77BBD86A"/>
    <w:rsid w:val="781A8B51"/>
    <w:rsid w:val="78345753"/>
    <w:rsid w:val="789822B9"/>
    <w:rsid w:val="78BE3F49"/>
    <w:rsid w:val="79001B85"/>
    <w:rsid w:val="799E550F"/>
    <w:rsid w:val="7A497BC9"/>
    <w:rsid w:val="7A70613C"/>
    <w:rsid w:val="7B72BE88"/>
    <w:rsid w:val="7B8C436A"/>
    <w:rsid w:val="7C3AE4BF"/>
    <w:rsid w:val="7CD2819C"/>
    <w:rsid w:val="7D7137E2"/>
    <w:rsid w:val="7D881741"/>
    <w:rsid w:val="7DD3A302"/>
    <w:rsid w:val="7DD63247"/>
    <w:rsid w:val="7E2D923F"/>
    <w:rsid w:val="7E8ECD98"/>
    <w:rsid w:val="7EA96230"/>
    <w:rsid w:val="7F97B148"/>
    <w:rsid w:val="7FBD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6BF05"/>
  <w15:docId w15:val="{D87AD24A-59E3-49AF-BDA9-387BF67B0E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uiPriority="0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42B9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0507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507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4B4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DFB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7AB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7AB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7AB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4B4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0507F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C0507F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apple-converted-space" w:customStyle="1">
    <w:name w:val="apple-converted-space"/>
    <w:basedOn w:val="DefaultParagraphFont"/>
    <w:rsid w:val="00C0507F"/>
  </w:style>
  <w:style w:type="character" w:styleId="hl" w:customStyle="1">
    <w:name w:val="hl"/>
    <w:basedOn w:val="DefaultParagraphFont"/>
    <w:rsid w:val="00C0507F"/>
  </w:style>
  <w:style w:type="paragraph" w:styleId="NormalWeb">
    <w:name w:val="Normal (Web)"/>
    <w:aliases w:val=" Char Char Char,Char Char Char"/>
    <w:basedOn w:val="Normal"/>
    <w:unhideWhenUsed/>
    <w:rsid w:val="00C0507F"/>
    <w:pPr>
      <w:spacing w:before="100" w:beforeAutospacing="1" w:after="100" w:afterAutospacing="1"/>
    </w:pPr>
  </w:style>
  <w:style w:type="character" w:styleId="email" w:customStyle="1">
    <w:name w:val="email"/>
    <w:basedOn w:val="DefaultParagraphFont"/>
    <w:rsid w:val="00C0507F"/>
  </w:style>
  <w:style w:type="character" w:styleId="tel" w:customStyle="1">
    <w:name w:val="tel"/>
    <w:basedOn w:val="DefaultParagraphFont"/>
    <w:rsid w:val="00C0507F"/>
  </w:style>
  <w:style w:type="paragraph" w:styleId="summary" w:customStyle="1">
    <w:name w:val="summary"/>
    <w:basedOn w:val="Normal"/>
    <w:rsid w:val="00C0507F"/>
    <w:pPr>
      <w:spacing w:before="100" w:beforeAutospacing="1" w:after="100" w:afterAutospacing="1"/>
    </w:pPr>
  </w:style>
  <w:style w:type="paragraph" w:styleId="worktitle" w:customStyle="1">
    <w:name w:val="work_title"/>
    <w:basedOn w:val="Normal"/>
    <w:rsid w:val="00C0507F"/>
    <w:pPr>
      <w:spacing w:before="100" w:beforeAutospacing="1" w:after="100" w:afterAutospacing="1"/>
    </w:pPr>
  </w:style>
  <w:style w:type="character" w:styleId="bold" w:customStyle="1">
    <w:name w:val="bold"/>
    <w:basedOn w:val="DefaultParagraphFont"/>
    <w:rsid w:val="00C0507F"/>
  </w:style>
  <w:style w:type="paragraph" w:styleId="workdates" w:customStyle="1">
    <w:name w:val="work_dates"/>
    <w:basedOn w:val="Normal"/>
    <w:rsid w:val="00C0507F"/>
    <w:pPr>
      <w:spacing w:before="100" w:beforeAutospacing="1" w:after="100" w:afterAutospacing="1"/>
    </w:pPr>
  </w:style>
  <w:style w:type="paragraph" w:styleId="workdescription" w:customStyle="1">
    <w:name w:val="work_description"/>
    <w:basedOn w:val="Normal"/>
    <w:rsid w:val="00C0507F"/>
    <w:pPr>
      <w:spacing w:before="100" w:beforeAutospacing="1" w:after="100" w:afterAutospacing="1"/>
    </w:pPr>
  </w:style>
  <w:style w:type="paragraph" w:styleId="edutitle" w:customStyle="1">
    <w:name w:val="edu_title"/>
    <w:basedOn w:val="Normal"/>
    <w:rsid w:val="00C0507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nhideWhenUsed/>
    <w:rsid w:val="0039452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394529"/>
  </w:style>
  <w:style w:type="paragraph" w:styleId="Footer">
    <w:name w:val="footer"/>
    <w:basedOn w:val="Normal"/>
    <w:link w:val="FooterChar"/>
    <w:unhideWhenUsed/>
    <w:rsid w:val="0039452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94529"/>
  </w:style>
  <w:style w:type="paragraph" w:styleId="ListParagraph">
    <w:name w:val="List Paragraph"/>
    <w:aliases w:val="Bulleted Text,Figure_name,List Paragraph1,Bullet- First level"/>
    <w:basedOn w:val="Normal"/>
    <w:link w:val="ListParagraphChar"/>
    <w:uiPriority w:val="34"/>
    <w:qFormat/>
    <w:rsid w:val="00394529"/>
    <w:pPr>
      <w:ind w:left="720"/>
      <w:contextualSpacing/>
    </w:pPr>
  </w:style>
  <w:style w:type="table" w:styleId="TableGrid">
    <w:name w:val="Table Grid"/>
    <w:basedOn w:val="TableNormal"/>
    <w:uiPriority w:val="39"/>
    <w:rsid w:val="00E8311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pple-style-span" w:customStyle="1">
    <w:name w:val="apple-style-span"/>
    <w:rsid w:val="00E35ED8"/>
    <w:rPr>
      <w:rFonts w:cs="Times New Roman"/>
    </w:rPr>
  </w:style>
  <w:style w:type="paragraph" w:styleId="NormalBookmanOldStyle" w:customStyle="1">
    <w:name w:val="Normal + Bookman Old Style"/>
    <w:aliases w:val="10 pt"/>
    <w:basedOn w:val="Normal"/>
    <w:rsid w:val="00E35ED8"/>
    <w:pPr>
      <w:numPr>
        <w:numId w:val="1"/>
      </w:numPr>
      <w:ind w:right="-180"/>
      <w:jc w:val="both"/>
    </w:pPr>
    <w:rPr>
      <w:rFonts w:ascii="Bookman Old Style" w:hAnsi="Bookman Old Style"/>
      <w:sz w:val="20"/>
      <w:szCs w:val="20"/>
    </w:rPr>
  </w:style>
  <w:style w:type="paragraph" w:styleId="western" w:customStyle="1">
    <w:name w:val="western"/>
    <w:basedOn w:val="Normal"/>
    <w:rsid w:val="00AA7DFB"/>
    <w:pPr>
      <w:spacing w:before="100" w:beforeAutospacing="1" w:after="100" w:afterAutospacing="1"/>
    </w:pPr>
  </w:style>
  <w:style w:type="character" w:styleId="ListParagraphChar" w:customStyle="1">
    <w:name w:val="List Paragraph Char"/>
    <w:aliases w:val="Bulleted Text Char,Figure_name Char,List Paragraph1 Char,Bullet- First level Char"/>
    <w:link w:val="ListParagraph"/>
    <w:locked/>
    <w:rsid w:val="00AA7DFB"/>
  </w:style>
  <w:style w:type="paragraph" w:styleId="BodyText3">
    <w:name w:val="Body Text 3"/>
    <w:basedOn w:val="Normal"/>
    <w:link w:val="BodyText3Char"/>
    <w:semiHidden/>
    <w:rsid w:val="00AA7DFB"/>
    <w:pPr>
      <w:suppressAutoHyphens/>
      <w:spacing w:after="120"/>
    </w:pPr>
    <w:rPr>
      <w:sz w:val="16"/>
      <w:szCs w:val="20"/>
      <w:lang w:eastAsia="ar-SA"/>
    </w:rPr>
  </w:style>
  <w:style w:type="character" w:styleId="BodyText3Char" w:customStyle="1">
    <w:name w:val="Body Text 3 Char"/>
    <w:basedOn w:val="DefaultParagraphFont"/>
    <w:link w:val="BodyText3"/>
    <w:semiHidden/>
    <w:rsid w:val="00AA7DFB"/>
    <w:rPr>
      <w:rFonts w:ascii="Times New Roman" w:hAnsi="Times New Roman" w:eastAsia="Times New Roman" w:cs="Times New Roman"/>
      <w:sz w:val="16"/>
      <w:szCs w:val="20"/>
      <w:lang w:eastAsia="ar-SA"/>
    </w:rPr>
  </w:style>
  <w:style w:type="character" w:styleId="Strong">
    <w:name w:val="Strong"/>
    <w:qFormat/>
    <w:rsid w:val="00AA7DFB"/>
    <w:rPr>
      <w:b/>
      <w:bCs/>
    </w:rPr>
  </w:style>
  <w:style w:type="paragraph" w:styleId="NormalTrebuchetMS" w:customStyle="1">
    <w:name w:val="Normal + Trebuchet MS"/>
    <w:basedOn w:val="Normal"/>
    <w:rsid w:val="00AA7DFB"/>
    <w:pPr>
      <w:widowControl w:val="0"/>
      <w:suppressAutoHyphens/>
      <w:jc w:val="both"/>
    </w:pPr>
    <w:rPr>
      <w:rFonts w:ascii="Trebuchet MS" w:hAnsi="Trebuchet MS" w:cs="Trebuchet MS"/>
      <w:lang w:eastAsia="ar-SA"/>
    </w:rPr>
  </w:style>
  <w:style w:type="paragraph" w:styleId="BodyTextBookmanOldStyle" w:customStyle="1">
    <w:name w:val="Body Text + Bookman Old Style"/>
    <w:basedOn w:val="Normal"/>
    <w:rsid w:val="00AA7DFB"/>
    <w:pPr>
      <w:suppressAutoHyphens/>
    </w:pPr>
    <w:rPr>
      <w:rFonts w:ascii="Bookman Old Style" w:hAnsi="Bookman Old Style"/>
      <w:sz w:val="20"/>
      <w:szCs w:val="20"/>
      <w:lang w:eastAsia="ar-SA"/>
    </w:rPr>
  </w:style>
  <w:style w:type="paragraph" w:styleId="StyleVerdana9ptJustified" w:customStyle="1">
    <w:name w:val="Style Verdana 9 pt Justified"/>
    <w:basedOn w:val="Normal"/>
    <w:rsid w:val="00AA7DFB"/>
    <w:pPr>
      <w:suppressAutoHyphens/>
      <w:jc w:val="both"/>
    </w:pPr>
    <w:rPr>
      <w:rFonts w:ascii="Verdana" w:hAnsi="Verdana"/>
      <w:sz w:val="18"/>
      <w:szCs w:val="20"/>
      <w:lang w:eastAsia="ar-SA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A7DFB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ResSectionHeader" w:customStyle="1">
    <w:name w:val="Res Section Header"/>
    <w:rsid w:val="00A42B9B"/>
    <w:pPr>
      <w:keepNext/>
      <w:keepLines/>
      <w:spacing w:before="60" w:after="60" w:line="240" w:lineRule="auto"/>
    </w:pPr>
    <w:rPr>
      <w:rFonts w:ascii="Verdana" w:hAnsi="Verdana" w:eastAsia="Times New Roman" w:cs="Times New Roman"/>
      <w:b/>
      <w:sz w:val="20"/>
      <w:szCs w:val="20"/>
    </w:rPr>
  </w:style>
  <w:style w:type="paragraph" w:styleId="ResExpSummary" w:customStyle="1">
    <w:name w:val="Res Exp Summary"/>
    <w:rsid w:val="00A42B9B"/>
    <w:pPr>
      <w:spacing w:before="60" w:after="60" w:line="240" w:lineRule="auto"/>
    </w:pPr>
    <w:rPr>
      <w:rFonts w:ascii="Times New Roman" w:hAnsi="Times New Roman" w:eastAsia="Times New Roman" w:cs="Arial"/>
      <w:sz w:val="20"/>
      <w:szCs w:val="20"/>
    </w:rPr>
  </w:style>
  <w:style w:type="paragraph" w:styleId="ResDegree" w:customStyle="1">
    <w:name w:val="Res Degree"/>
    <w:rsid w:val="00A42B9B"/>
    <w:pPr>
      <w:keepNext/>
      <w:spacing w:after="0" w:line="240" w:lineRule="auto"/>
    </w:pPr>
    <w:rPr>
      <w:rFonts w:ascii="Times New Roman" w:hAnsi="Times New Roman" w:eastAsia="Times New Roman" w:cs="Arial"/>
      <w:b/>
      <w:bCs/>
      <w:iCs/>
      <w:sz w:val="20"/>
      <w:szCs w:val="20"/>
    </w:rPr>
  </w:style>
  <w:style w:type="character" w:styleId="normalchar" w:customStyle="1">
    <w:name w:val="normal__char"/>
    <w:basedOn w:val="DefaultParagraphFont"/>
    <w:rsid w:val="0005280B"/>
  </w:style>
  <w:style w:type="paragraph" w:styleId="BodyTextIndent2">
    <w:name w:val="Body Text Indent 2"/>
    <w:basedOn w:val="Normal"/>
    <w:link w:val="BodyTextIndent2Char"/>
    <w:rsid w:val="0005280B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rsid w:val="0005280B"/>
    <w:rPr>
      <w:rFonts w:ascii="Times New Roman" w:hAnsi="Times New Roman"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45946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545946"/>
    <w:rPr>
      <w:rFonts w:ascii="Times New Roman" w:hAnsi="Times New Roman" w:eastAsia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545946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545946"/>
    <w:rPr>
      <w:rFonts w:ascii="Times New Roman" w:hAnsi="Times New Roman" w:eastAsia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5946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545946"/>
    <w:rPr>
      <w:rFonts w:ascii="Times New Roman" w:hAnsi="Times New Roman" w:eastAsia="Times New Roman" w:cs="Times New Roman"/>
      <w:sz w:val="24"/>
      <w:szCs w:val="24"/>
    </w:rPr>
  </w:style>
  <w:style w:type="paragraph" w:styleId="ListBullet">
    <w:name w:val="List Bullet"/>
    <w:basedOn w:val="Normal"/>
    <w:autoRedefine/>
    <w:rsid w:val="00330B09"/>
    <w:pPr>
      <w:numPr>
        <w:numId w:val="2"/>
      </w:numPr>
    </w:pPr>
    <w:rPr>
      <w:rFonts w:ascii="Verdana" w:hAnsi="Verdana"/>
      <w:sz w:val="20"/>
      <w:szCs w:val="20"/>
    </w:rPr>
  </w:style>
  <w:style w:type="paragraph" w:styleId="SectionHeader" w:customStyle="1">
    <w:name w:val="Section Header"/>
    <w:basedOn w:val="Normal"/>
    <w:uiPriority w:val="99"/>
    <w:rsid w:val="00330B09"/>
    <w:pPr>
      <w:keepNext/>
      <w:spacing w:before="240" w:after="60"/>
      <w:outlineLvl w:val="2"/>
    </w:pPr>
    <w:rPr>
      <w:rFonts w:ascii="Arial" w:hAnsi="Arial" w:cs="Arial"/>
      <w:b/>
      <w:bCs/>
      <w:sz w:val="22"/>
      <w:szCs w:val="26"/>
    </w:rPr>
  </w:style>
  <w:style w:type="paragraph" w:styleId="Objective" w:customStyle="1">
    <w:name w:val="Objective"/>
    <w:basedOn w:val="Normal"/>
    <w:next w:val="BodyText"/>
    <w:rsid w:val="00330B09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Achievement" w:customStyle="1">
    <w:name w:val="Achievement"/>
    <w:basedOn w:val="BodyText"/>
    <w:rsid w:val="00330B09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character" w:styleId="Hyperlink">
    <w:name w:val="Hyperlink"/>
    <w:basedOn w:val="DefaultParagraphFont"/>
    <w:uiPriority w:val="99"/>
    <w:rsid w:val="008D596D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8D596D"/>
    <w:rPr>
      <w:rFonts w:ascii="Courier New" w:hAnsi="Courier New" w:cs="Courier New"/>
      <w:sz w:val="20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rsid w:val="008D596D"/>
    <w:rPr>
      <w:rFonts w:ascii="Courier New" w:hAnsi="Courier New" w:eastAsia="Times New Roman" w:cs="Courier New"/>
      <w:sz w:val="20"/>
      <w:szCs w:val="20"/>
    </w:rPr>
  </w:style>
  <w:style w:type="table" w:styleId="ColorfulGrid-Accent5">
    <w:name w:val="Colorful Grid Accent 5"/>
    <w:basedOn w:val="TableNormal"/>
    <w:uiPriority w:val="73"/>
    <w:rsid w:val="008D596D"/>
    <w:pPr>
      <w:spacing w:after="0" w:line="240" w:lineRule="auto"/>
    </w:pPr>
    <w:rPr>
      <w:rFonts w:ascii="Times New Roman" w:hAnsi="Times New Roman" w:eastAsia="Times New Roman" w:cs="Times New Roman"/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paragraph" w:styleId="TableBullet1" w:customStyle="1">
    <w:name w:val="Table Bullet 1"/>
    <w:basedOn w:val="Normal"/>
    <w:rsid w:val="00196CE6"/>
    <w:pPr>
      <w:numPr>
        <w:numId w:val="3"/>
      </w:numPr>
      <w:spacing w:before="40" w:after="40"/>
    </w:pPr>
    <w:rPr>
      <w:sz w:val="22"/>
      <w:szCs w:val="20"/>
    </w:rPr>
  </w:style>
  <w:style w:type="character" w:styleId="txtempstyle" w:customStyle="1">
    <w:name w:val="txtempstyle"/>
    <w:uiPriority w:val="99"/>
    <w:rsid w:val="00196CE6"/>
  </w:style>
  <w:style w:type="paragraph" w:styleId="NoSpacing">
    <w:name w:val="No Spacing"/>
    <w:uiPriority w:val="1"/>
    <w:qFormat/>
    <w:rsid w:val="00196CE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resume-font" w:customStyle="1">
    <w:name w:val="resume-font"/>
    <w:basedOn w:val="DefaultParagraphFont"/>
    <w:rsid w:val="00196CE6"/>
  </w:style>
  <w:style w:type="character" w:styleId="highlight" w:customStyle="1">
    <w:name w:val="highlight"/>
    <w:basedOn w:val="DefaultParagraphFont"/>
    <w:rsid w:val="00196CE6"/>
  </w:style>
  <w:style w:type="paragraph" w:styleId="ListBullet2">
    <w:name w:val="List Bullet 2"/>
    <w:basedOn w:val="Normal"/>
    <w:uiPriority w:val="99"/>
    <w:semiHidden/>
    <w:unhideWhenUsed/>
    <w:rsid w:val="004351EE"/>
    <w:pPr>
      <w:numPr>
        <w:numId w:val="4"/>
      </w:numPr>
      <w:contextualSpacing/>
    </w:pPr>
  </w:style>
  <w:style w:type="character" w:styleId="MediumGrid2Char" w:customStyle="1">
    <w:name w:val="Medium Grid 2 Char"/>
    <w:link w:val="MediumGrid2"/>
    <w:rsid w:val="004351EE"/>
    <w:rPr>
      <w:rFonts w:eastAsia="DejaVu Sans" w:cs="font314"/>
      <w:color w:val="00000A"/>
      <w:kern w:val="1"/>
      <w:sz w:val="22"/>
      <w:szCs w:val="22"/>
      <w:lang w:eastAsia="ar-SA"/>
    </w:rPr>
  </w:style>
  <w:style w:type="table" w:styleId="MediumGrid2">
    <w:name w:val="Medium Grid 2"/>
    <w:basedOn w:val="TableNormal"/>
    <w:link w:val="MediumGrid2Char"/>
    <w:semiHidden/>
    <w:unhideWhenUsed/>
    <w:rsid w:val="004351EE"/>
    <w:pPr>
      <w:spacing w:after="0" w:line="240" w:lineRule="auto"/>
    </w:pPr>
    <w:rPr>
      <w:rFonts w:eastAsia="DejaVu Sans" w:cs="font314"/>
      <w:color w:val="00000A"/>
      <w:kern w:val="1"/>
      <w:lang w:eastAsia="ar-SA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itle">
    <w:name w:val="Title"/>
    <w:basedOn w:val="Normal"/>
    <w:link w:val="TitleChar"/>
    <w:qFormat/>
    <w:rsid w:val="00860E7C"/>
    <w:pPr>
      <w:jc w:val="center"/>
    </w:pPr>
    <w:rPr>
      <w:rFonts w:eastAsia="SimSun"/>
      <w:b/>
      <w:bCs/>
      <w:sz w:val="20"/>
      <w:szCs w:val="20"/>
      <w:lang w:val="x-none" w:eastAsia="zh-CN"/>
    </w:rPr>
  </w:style>
  <w:style w:type="character" w:styleId="TitleChar" w:customStyle="1">
    <w:name w:val="Title Char"/>
    <w:basedOn w:val="DefaultParagraphFont"/>
    <w:link w:val="Title"/>
    <w:rsid w:val="00860E7C"/>
    <w:rPr>
      <w:rFonts w:ascii="Times New Roman" w:hAnsi="Times New Roman" w:eastAsia="SimSun" w:cs="Times New Roman"/>
      <w:b/>
      <w:bCs/>
      <w:sz w:val="20"/>
      <w:szCs w:val="20"/>
      <w:lang w:val="x-none" w:eastAsia="zh-CN"/>
    </w:rPr>
  </w:style>
  <w:style w:type="character" w:styleId="Normal11ptChar" w:customStyle="1">
    <w:name w:val="Normal + 11 pt Char"/>
    <w:link w:val="Normal11pt"/>
    <w:rsid w:val="00BC008D"/>
    <w:rPr>
      <w:b/>
      <w:sz w:val="22"/>
      <w:szCs w:val="24"/>
      <w:lang w:val="en-US" w:eastAsia="en-US" w:bidi="ar-SA"/>
    </w:rPr>
  </w:style>
  <w:style w:type="paragraph" w:styleId="HTMLPreformatted">
    <w:name w:val="HTML Preformatted"/>
    <w:basedOn w:val="Normal"/>
    <w:link w:val="HTMLPreformattedChar"/>
    <w:rsid w:val="00BC0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styleId="HTMLPreformattedChar" w:customStyle="1">
    <w:name w:val="HTML Preformatted Char"/>
    <w:basedOn w:val="DefaultParagraphFont"/>
    <w:link w:val="HTMLPreformatted"/>
    <w:rsid w:val="00BC008D"/>
    <w:rPr>
      <w:rFonts w:ascii="Courier New" w:hAnsi="Courier New" w:eastAsia="Times New Roman" w:cs="Times New Roman"/>
      <w:sz w:val="20"/>
      <w:szCs w:val="20"/>
      <w:lang w:val="x-none" w:eastAsia="x-none"/>
    </w:rPr>
  </w:style>
  <w:style w:type="character" w:styleId="copy1" w:customStyle="1">
    <w:name w:val="copy1"/>
    <w:basedOn w:val="DefaultParagraphFont"/>
    <w:rsid w:val="00BC008D"/>
  </w:style>
  <w:style w:type="character" w:styleId="Heading3Char" w:customStyle="1">
    <w:name w:val="Heading 3 Char"/>
    <w:basedOn w:val="DefaultParagraphFont"/>
    <w:link w:val="Heading3"/>
    <w:uiPriority w:val="9"/>
    <w:semiHidden/>
    <w:rsid w:val="00C544B4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544B4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TMLTypewriter">
    <w:name w:val="HTML Typewriter"/>
    <w:basedOn w:val="DefaultParagraphFont"/>
    <w:rsid w:val="00C544B4"/>
    <w:rPr>
      <w:rFonts w:ascii="Courier New" w:hAnsi="Courier New"/>
      <w:sz w:val="20"/>
    </w:rPr>
  </w:style>
  <w:style w:type="paragraph" w:styleId="DefaultText" w:customStyle="1">
    <w:name w:val="Default Text"/>
    <w:basedOn w:val="Normal"/>
    <w:rsid w:val="00C544B4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styleId="normal11pt0" w:customStyle="1">
    <w:name w:val="normal + 11 pt"/>
    <w:basedOn w:val="Normal"/>
    <w:rsid w:val="00C544B4"/>
    <w:rPr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467AB"/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467AB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467AB"/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</w:rPr>
  </w:style>
  <w:style w:type="paragraph" w:styleId="Bullets" w:customStyle="1">
    <w:name w:val="Bullets"/>
    <w:basedOn w:val="Normal"/>
    <w:rsid w:val="009B5468"/>
    <w:pPr>
      <w:numPr>
        <w:numId w:val="5"/>
      </w:numPr>
      <w:spacing w:before="60" w:after="60" w:line="260" w:lineRule="atLeast"/>
    </w:pPr>
    <w:rPr>
      <w:rFonts w:ascii="Arial" w:hAnsi="Arial" w:eastAsia="SimSun"/>
      <w:kern w:val="20"/>
      <w:sz w:val="20"/>
      <w:szCs w:val="20"/>
      <w:lang w:eastAsia="zh-CN"/>
    </w:rPr>
  </w:style>
  <w:style w:type="paragraph" w:styleId="Header1sectionheader" w:customStyle="1">
    <w:name w:val="Header 1 (section header)"/>
    <w:basedOn w:val="Normal"/>
    <w:rsid w:val="009B5468"/>
    <w:pPr>
      <w:tabs>
        <w:tab w:val="right" w:leader="dot" w:pos="8208"/>
      </w:tabs>
      <w:spacing w:before="60" w:after="60" w:line="260" w:lineRule="atLeast"/>
    </w:pPr>
    <w:rPr>
      <w:rFonts w:ascii="Arial Narrow" w:hAnsi="Arial Narrow" w:eastAsia="SimSun"/>
      <w:b/>
      <w:color w:val="FF0000"/>
      <w:kern w:val="20"/>
      <w:sz w:val="20"/>
      <w:szCs w:val="20"/>
      <w:lang w:eastAsia="zh-CN"/>
    </w:rPr>
  </w:style>
  <w:style w:type="character" w:styleId="content" w:customStyle="1">
    <w:name w:val="content"/>
    <w:basedOn w:val="DefaultParagraphFont"/>
    <w:rsid w:val="00993B82"/>
  </w:style>
  <w:style w:type="character" w:styleId="urtxtstd3" w:customStyle="1">
    <w:name w:val="urtxtstd3"/>
    <w:rsid w:val="00993B82"/>
    <w:rPr>
      <w:rFonts w:hint="default" w:ascii="Arial" w:hAnsi="Arial" w:cs="Arial"/>
      <w:b w:val="0"/>
      <w:bCs w:val="0"/>
      <w:i w:val="0"/>
      <w:iCs w:val="0"/>
      <w:color w:val="000000"/>
      <w:sz w:val="17"/>
      <w:szCs w:val="17"/>
    </w:rPr>
  </w:style>
  <w:style w:type="paragraph" w:styleId="Head3" w:customStyle="1">
    <w:name w:val="Head 3"/>
    <w:basedOn w:val="BodyText"/>
    <w:rsid w:val="00414602"/>
    <w:pPr>
      <w:jc w:val="center"/>
    </w:pPr>
    <w:rPr>
      <w:rFonts w:ascii="Verdana" w:hAnsi="Verdana"/>
      <w:b/>
      <w:bCs/>
      <w:szCs w:val="20"/>
      <w:u w:val="single"/>
      <w:lang w:val="en-GB"/>
    </w:rPr>
  </w:style>
  <w:style w:type="paragraph" w:styleId="Tit" w:customStyle="1">
    <w:name w:val="Tit"/>
    <w:basedOn w:val="Normal"/>
    <w:uiPriority w:val="99"/>
    <w:rsid w:val="002C1EAA"/>
    <w:pPr>
      <w:pBdr>
        <w:bottom w:val="single" w:color="auto" w:sz="6" w:space="2"/>
      </w:pBdr>
      <w:shd w:val="pct5" w:color="auto" w:fill="auto"/>
      <w:autoSpaceDN w:val="0"/>
      <w:spacing w:after="120"/>
      <w:ind w:left="851" w:hanging="851"/>
    </w:pPr>
    <w:rPr>
      <w:rFonts w:eastAsia="Calibri"/>
      <w:b/>
      <w:bCs/>
    </w:rPr>
  </w:style>
  <w:style w:type="paragraph" w:styleId="forcv" w:customStyle="1">
    <w:name w:val="forcv"/>
    <w:basedOn w:val="Normal"/>
    <w:rsid w:val="002C1EAA"/>
    <w:pPr>
      <w:spacing w:before="100" w:beforeAutospacing="1" w:after="100" w:afterAutospacing="1"/>
    </w:pPr>
    <w:rPr>
      <w:rFonts w:eastAsia="Calibri"/>
    </w:rPr>
  </w:style>
  <w:style w:type="paragraph" w:styleId="bulletedlist" w:customStyle="1">
    <w:name w:val="bulleted list"/>
    <w:basedOn w:val="Normal"/>
    <w:rsid w:val="0012085F"/>
    <w:pPr>
      <w:numPr>
        <w:numId w:val="6"/>
      </w:numPr>
      <w:spacing w:before="40" w:after="80" w:line="259" w:lineRule="auto"/>
    </w:pPr>
    <w:rPr>
      <w:rFonts w:ascii="Calibri" w:hAnsi="Calibri"/>
      <w:sz w:val="22"/>
      <w:szCs w:val="22"/>
    </w:rPr>
  </w:style>
  <w:style w:type="paragraph" w:styleId="CommentText">
    <w:name w:val="annotation text"/>
    <w:basedOn w:val="Normal"/>
    <w:link w:val="CommentTextChar"/>
    <w:rsid w:val="0012085F"/>
    <w:pPr>
      <w:suppressAutoHyphens/>
    </w:pPr>
    <w:rPr>
      <w:sz w:val="20"/>
      <w:szCs w:val="20"/>
      <w:lang w:val="en-GB" w:eastAsia="ar-SA"/>
    </w:rPr>
  </w:style>
  <w:style w:type="character" w:styleId="CommentTextChar" w:customStyle="1">
    <w:name w:val="Comment Text Char"/>
    <w:basedOn w:val="DefaultParagraphFont"/>
    <w:link w:val="CommentText"/>
    <w:rsid w:val="0012085F"/>
    <w:rPr>
      <w:rFonts w:ascii="Times New Roman" w:hAnsi="Times New Roman" w:eastAsia="Times New Roman" w:cs="Times New Roman"/>
      <w:sz w:val="20"/>
      <w:szCs w:val="20"/>
      <w:lang w:val="en-GB" w:eastAsia="ar-SA"/>
    </w:rPr>
  </w:style>
  <w:style w:type="character" w:styleId="Emphasis">
    <w:name w:val="Emphasis"/>
    <w:uiPriority w:val="20"/>
    <w:qFormat/>
    <w:rsid w:val="0012085F"/>
    <w:rPr>
      <w:i/>
      <w:iCs/>
    </w:rPr>
  </w:style>
  <w:style w:type="paragraph" w:styleId="11" w:customStyle="1">
    <w:name w:val="11"/>
    <w:basedOn w:val="Normal"/>
    <w:rsid w:val="000E092D"/>
    <w:pPr>
      <w:suppressAutoHyphens/>
    </w:pPr>
    <w:rPr>
      <w:sz w:val="20"/>
      <w:szCs w:val="20"/>
      <w:lang w:eastAsia="ar-SA"/>
    </w:rPr>
  </w:style>
  <w:style w:type="paragraph" w:styleId="Default" w:customStyle="1">
    <w:name w:val="Default"/>
    <w:rsid w:val="000E092D"/>
    <w:pPr>
      <w:autoSpaceDE w:val="0"/>
      <w:autoSpaceDN w:val="0"/>
      <w:adjustRightInd w:val="0"/>
      <w:spacing w:after="0" w:line="240" w:lineRule="auto"/>
    </w:pPr>
    <w:rPr>
      <w:rFonts w:ascii="Calibri" w:hAnsi="Calibri" w:eastAsia="Times New Roman" w:cs="Calibri"/>
      <w:color w:val="000000"/>
      <w:sz w:val="24"/>
      <w:szCs w:val="24"/>
      <w:lang w:val="en-IN" w:eastAsia="en-IN"/>
    </w:rPr>
  </w:style>
  <w:style w:type="paragraph" w:styleId="Name" w:customStyle="1">
    <w:name w:val="Name"/>
    <w:basedOn w:val="Normal"/>
    <w:next w:val="Normal"/>
    <w:rsid w:val="00916724"/>
    <w:pPr>
      <w:suppressAutoHyphens/>
      <w:spacing w:after="440" w:line="240" w:lineRule="atLeast"/>
      <w:ind w:left="2160"/>
    </w:pPr>
    <w:rPr>
      <w:spacing w:val="-20"/>
      <w:sz w:val="48"/>
      <w:szCs w:val="20"/>
      <w:lang w:eastAsia="ar-SA"/>
    </w:rPr>
  </w:style>
  <w:style w:type="paragraph" w:styleId="Normal11pt" w:customStyle="1">
    <w:name w:val="Normal + 11 pt"/>
    <w:basedOn w:val="Normal"/>
    <w:link w:val="Normal11ptChar"/>
    <w:rsid w:val="00916724"/>
    <w:rPr>
      <w:rFonts w:asciiTheme="minorHAnsi" w:hAnsiTheme="minorHAnsi" w:eastAsiaTheme="minorHAnsi" w:cstheme="minorBidi"/>
      <w:b/>
      <w:sz w:val="22"/>
    </w:rPr>
  </w:style>
  <w:style w:type="paragraph" w:styleId="MessageHeader">
    <w:name w:val="Message Header"/>
    <w:basedOn w:val="Normal"/>
    <w:link w:val="MessageHeaderChar"/>
    <w:rsid w:val="003D0B26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</w:rPr>
  </w:style>
  <w:style w:type="character" w:styleId="MessageHeaderChar" w:customStyle="1">
    <w:name w:val="Message Header Char"/>
    <w:basedOn w:val="DefaultParagraphFont"/>
    <w:link w:val="MessageHeader"/>
    <w:rsid w:val="003D0B26"/>
    <w:rPr>
      <w:rFonts w:ascii="Arial" w:hAnsi="Arial" w:eastAsia="Times New Roman" w:cs="Arial"/>
      <w:sz w:val="24"/>
      <w:szCs w:val="24"/>
      <w:shd w:val="pct20" w:color="auto" w:fill="auto"/>
    </w:rPr>
  </w:style>
  <w:style w:type="paragraph" w:styleId="ParagraphText" w:customStyle="1">
    <w:name w:val="Paragraph_Text"/>
    <w:basedOn w:val="Normal"/>
    <w:rsid w:val="00C56BDA"/>
    <w:pPr>
      <w:spacing w:before="120" w:after="120"/>
      <w:ind w:left="720"/>
      <w:jc w:val="both"/>
    </w:pPr>
    <w:rPr>
      <w:rFonts w:ascii="Verdana" w:hAnsi="Verdana"/>
      <w:sz w:val="20"/>
    </w:rPr>
  </w:style>
  <w:style w:type="paragraph" w:styleId="list1" w:customStyle="1">
    <w:name w:val="list 1"/>
    <w:basedOn w:val="Normal"/>
    <w:autoRedefine/>
    <w:rsid w:val="00FF6CE0"/>
    <w:pPr>
      <w:numPr>
        <w:numId w:val="7"/>
      </w:numPr>
      <w:spacing w:before="120"/>
    </w:pPr>
    <w:rPr>
      <w:rFonts w:ascii="Verdana" w:hAnsi="Verdana" w:cs="Arial"/>
      <w:iCs/>
      <w:sz w:val="18"/>
      <w:szCs w:val="15"/>
    </w:rPr>
  </w:style>
  <w:style w:type="paragraph" w:styleId="Tabletext" w:customStyle="1">
    <w:name w:val="Tabletext"/>
    <w:basedOn w:val="Normal"/>
    <w:autoRedefine/>
    <w:rsid w:val="00FF6CE0"/>
    <w:pPr>
      <w:keepLines/>
      <w:widowControl w:val="0"/>
      <w:spacing w:before="120"/>
    </w:pPr>
    <w:rPr>
      <w:rFonts w:ascii="Verdana" w:hAnsi="Verdana" w:cs="Simplified Arabic Fixed"/>
      <w:sz w:val="20"/>
      <w:szCs w:val="18"/>
    </w:rPr>
  </w:style>
  <w:style w:type="paragraph" w:styleId="Tableheads" w:customStyle="1">
    <w:name w:val="Table_heads"/>
    <w:basedOn w:val="Normal"/>
    <w:autoRedefine/>
    <w:rsid w:val="00FF6CE0"/>
    <w:pPr>
      <w:spacing w:before="120"/>
      <w:jc w:val="center"/>
    </w:pPr>
    <w:rPr>
      <w:rFonts w:ascii="Verdana" w:hAnsi="Verdana" w:cs="Arial"/>
      <w:b/>
      <w:iCs/>
      <w:sz w:val="18"/>
      <w:szCs w:val="15"/>
    </w:rPr>
  </w:style>
  <w:style w:type="paragraph" w:styleId="TableBullet" w:customStyle="1">
    <w:name w:val="Table_Bullet"/>
    <w:basedOn w:val="Normal"/>
    <w:autoRedefine/>
    <w:rsid w:val="00FF6CE0"/>
    <w:pPr>
      <w:numPr>
        <w:numId w:val="8"/>
      </w:numPr>
      <w:overflowPunct w:val="0"/>
      <w:autoSpaceDE w:val="0"/>
      <w:autoSpaceDN w:val="0"/>
      <w:adjustRightInd w:val="0"/>
    </w:pPr>
    <w:rPr>
      <w:rFonts w:ascii="Verdana" w:hAnsi="Verdana"/>
      <w:sz w:val="18"/>
      <w:szCs w:val="20"/>
    </w:rPr>
  </w:style>
  <w:style w:type="paragraph" w:styleId="TableNumbers" w:customStyle="1">
    <w:name w:val="Table_Numbers"/>
    <w:basedOn w:val="BodyText"/>
    <w:autoRedefine/>
    <w:rsid w:val="00FF6CE0"/>
    <w:pPr>
      <w:numPr>
        <w:numId w:val="9"/>
      </w:numPr>
      <w:spacing w:before="120" w:after="0"/>
      <w:jc w:val="both"/>
    </w:pPr>
    <w:rPr>
      <w:rFonts w:ascii="Verdana" w:hAnsi="Verdana" w:cs="Arial"/>
      <w:iCs/>
      <w:sz w:val="18"/>
      <w:szCs w:val="15"/>
    </w:rPr>
  </w:style>
  <w:style w:type="paragraph" w:styleId="platinolatino" w:customStyle="1">
    <w:name w:val="platino latino"/>
    <w:basedOn w:val="Normal"/>
    <w:link w:val="platinolatinoChar"/>
    <w:qFormat/>
    <w:rsid w:val="004842A7"/>
    <w:rPr>
      <w:rFonts w:ascii="Palatino Linotype" w:hAnsi="Palatino Linotype"/>
      <w:sz w:val="20"/>
      <w:szCs w:val="20"/>
      <w:lang w:val="x-none" w:eastAsia="x-none"/>
    </w:rPr>
  </w:style>
  <w:style w:type="character" w:styleId="platinolatinoChar" w:customStyle="1">
    <w:name w:val="platino latino Char"/>
    <w:link w:val="platinolatino"/>
    <w:rsid w:val="004842A7"/>
    <w:rPr>
      <w:rFonts w:ascii="Palatino Linotype" w:hAnsi="Palatino Linotype" w:eastAsia="Times New Roman" w:cs="Times New Roman"/>
      <w:sz w:val="20"/>
      <w:szCs w:val="20"/>
      <w:lang w:val="x-none" w:eastAsia="x-none"/>
    </w:rPr>
  </w:style>
  <w:style w:type="paragraph" w:styleId="level1" w:customStyle="1">
    <w:name w:val="_level1"/>
    <w:rsid w:val="00AC7A5E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autoSpaceDE w:val="0"/>
      <w:autoSpaceDN w:val="0"/>
      <w:adjustRightInd w:val="0"/>
      <w:spacing w:after="0" w:line="240" w:lineRule="auto"/>
      <w:ind w:left="360" w:hanging="36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SSWResumeParagraph" w:customStyle="1">
    <w:name w:val="SSWResume_Paragraph"/>
    <w:basedOn w:val="Normal"/>
    <w:rsid w:val="007416A1"/>
    <w:pPr>
      <w:overflowPunct w:val="0"/>
      <w:autoSpaceDE w:val="0"/>
      <w:autoSpaceDN w:val="0"/>
      <w:adjustRightInd w:val="0"/>
      <w:ind w:left="720"/>
      <w:textAlignment w:val="baseline"/>
    </w:pPr>
    <w:rPr>
      <w:rFonts w:ascii="Arial" w:hAnsi="Arial"/>
      <w:szCs w:val="20"/>
    </w:rPr>
  </w:style>
  <w:style w:type="paragraph" w:styleId="Normal1" w:customStyle="1">
    <w:name w:val="Normal1"/>
    <w:rsid w:val="00972A8A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hAnsi="Calibri" w:eastAsia="Calibri" w:cs="Calibri"/>
      <w:color w:val="000000"/>
    </w:rPr>
  </w:style>
  <w:style w:type="paragraph" w:styleId="Standard" w:customStyle="1">
    <w:name w:val="Standard"/>
    <w:rsid w:val="00972A8A"/>
    <w:pPr>
      <w:suppressAutoHyphens/>
      <w:autoSpaceDN w:val="0"/>
      <w:spacing w:after="200" w:line="276" w:lineRule="auto"/>
      <w:textAlignment w:val="baseline"/>
    </w:pPr>
    <w:rPr>
      <w:rFonts w:ascii="Calibri" w:hAnsi="Calibri" w:eastAsia="SimSun" w:cs="F"/>
      <w:kern w:val="3"/>
    </w:rPr>
  </w:style>
  <w:style w:type="paragraph" w:styleId="p1" w:customStyle="1">
    <w:name w:val="p1"/>
    <w:rsid w:val="00972A8A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ahoma" w:hAnsi="Tahoma" w:eastAsia="Times New Roman" w:cs="Times New Roman"/>
      <w:kern w:val="3"/>
      <w:sz w:val="18"/>
      <w:szCs w:val="20"/>
    </w:rPr>
  </w:style>
  <w:style w:type="numbering" w:styleId="WWNum2" w:customStyle="1">
    <w:name w:val="WWNum2"/>
    <w:basedOn w:val="NoList"/>
    <w:rsid w:val="00972A8A"/>
    <w:pPr>
      <w:numPr>
        <w:numId w:val="17"/>
      </w:numPr>
    </w:pPr>
  </w:style>
  <w:style w:type="numbering" w:styleId="WWNum8" w:customStyle="1">
    <w:name w:val="WWNum8"/>
    <w:basedOn w:val="NoList"/>
    <w:rsid w:val="00972A8A"/>
    <w:pPr>
      <w:numPr>
        <w:numId w:val="18"/>
      </w:numPr>
    </w:pPr>
  </w:style>
  <w:style w:type="numbering" w:styleId="WWNum5" w:customStyle="1">
    <w:name w:val="WWNum5"/>
    <w:basedOn w:val="NoList"/>
    <w:rsid w:val="00972A8A"/>
    <w:pPr>
      <w:numPr>
        <w:numId w:val="2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78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C178C"/>
    <w:rPr>
      <w:rFonts w:ascii="Tahoma" w:hAnsi="Tahoma" w:eastAsia="Times New Roman" w:cs="Tahoma"/>
      <w:sz w:val="16"/>
      <w:szCs w:val="16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84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293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8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1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5046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956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659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3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7910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2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1849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06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1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376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9781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2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3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128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3981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343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1848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6601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970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744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7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mailto:vijay.av5218@gmail.com" TargetMode="External" Id="R8daad85815f246b8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72745-A5D0-44DC-A5A8-9512CC5C45E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Raju Somanna</dc:creator>
  <lastModifiedBy>Vijay Kumar A V</lastModifiedBy>
  <revision>15</revision>
  <lastPrinted>2015-12-16T13:02:00.0000000Z</lastPrinted>
  <dcterms:created xsi:type="dcterms:W3CDTF">2020-06-17T07:25:00.0000000Z</dcterms:created>
  <dcterms:modified xsi:type="dcterms:W3CDTF">2024-05-23T10:05:18.1938077Z</dcterms:modified>
</coreProperties>
</file>